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C9ECFC" w:themeColor="text2" w:themeTint="33"/>
  <w:body>
    <w:p w:rsidR="00B0095A" w:rsidRDefault="00710DEF">
      <w:pPr>
        <w:pStyle w:val="Title"/>
      </w:pPr>
      <w:r>
        <w:rPr>
          <w:noProof/>
          <w:lang w:eastAsia="en-US"/>
        </w:rPr>
        <w:drawing>
          <wp:anchor distT="0" distB="0" distL="114300" distR="114300" simplePos="0" relativeHeight="251658240" behindDoc="1" locked="0" layoutInCell="1" allowOverlap="1" wp14:anchorId="6838EBB6" wp14:editId="6AB796A2">
            <wp:simplePos x="0" y="0"/>
            <wp:positionH relativeFrom="margin">
              <wp:posOffset>1623060</wp:posOffset>
            </wp:positionH>
            <wp:positionV relativeFrom="paragraph">
              <wp:posOffset>0</wp:posOffset>
            </wp:positionV>
            <wp:extent cx="2682835" cy="986790"/>
            <wp:effectExtent l="0" t="0" r="3810" b="381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2016-07-10-23-45-55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2835" cy="986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0095A" w:rsidRDefault="00B0095A">
      <w:pPr>
        <w:pStyle w:val="Title"/>
      </w:pPr>
    </w:p>
    <w:p w:rsidR="000266B1" w:rsidRDefault="003114B2" w:rsidP="003114B2">
      <w:pPr>
        <w:pStyle w:val="Title"/>
        <w:spacing w:before="240" w:after="120"/>
        <w:jc w:val="center"/>
      </w:pPr>
      <w:r>
        <w:t>System &amp; unit test Report</w:t>
      </w:r>
    </w:p>
    <w:p w:rsidR="00E6361E" w:rsidRDefault="00710DEF" w:rsidP="003114B2">
      <w:pPr>
        <w:pStyle w:val="Heading1"/>
        <w:spacing w:before="0"/>
      </w:pPr>
      <w:r w:rsidRPr="00710DEF">
        <w:t>Subin Jeong, Joowon Lim, Hakyeong Kim, Tim Burkhart, mitchell etzel</w:t>
      </w:r>
    </w:p>
    <w:p w:rsidR="00E6361E" w:rsidRDefault="00E6361E" w:rsidP="00E6361E">
      <w:pPr>
        <w:ind w:left="-5"/>
      </w:pPr>
      <w:r>
        <w:t xml:space="preserve">Product </w:t>
      </w:r>
      <w:r w:rsidR="00B013DA">
        <w:t>N</w:t>
      </w:r>
      <w:r>
        <w:t>ame:</w:t>
      </w:r>
      <w:r w:rsidR="00B013DA">
        <w:tab/>
      </w:r>
      <w:r w:rsidR="00B013DA">
        <w:tab/>
      </w:r>
      <w:r w:rsidR="00B013DA">
        <w:tab/>
      </w:r>
      <w:r w:rsidR="00B013DA">
        <w:tab/>
      </w:r>
      <w:r w:rsidR="00B013DA">
        <w:tab/>
      </w:r>
      <w:r w:rsidR="00B013DA">
        <w:tab/>
      </w:r>
      <w:r w:rsidR="00B013DA">
        <w:tab/>
      </w:r>
      <w:r w:rsidR="00B013DA">
        <w:tab/>
      </w:r>
      <w:r w:rsidR="00B013DA">
        <w:tab/>
      </w:r>
      <w:r>
        <w:t xml:space="preserve"> Haru (</w:t>
      </w:r>
      <w:r>
        <w:rPr>
          <w:rFonts w:ascii="Arial" w:eastAsia="Arial" w:hAnsi="Arial" w:cs="Arial"/>
        </w:rPr>
        <w:t>하루</w:t>
      </w:r>
      <w:r>
        <w:t xml:space="preserve">) </w:t>
      </w:r>
    </w:p>
    <w:p w:rsidR="00E6361E" w:rsidRDefault="00E6361E" w:rsidP="00E6361E">
      <w:pPr>
        <w:ind w:left="-5"/>
      </w:pPr>
      <w:r>
        <w:t xml:space="preserve">Team </w:t>
      </w:r>
      <w:r w:rsidR="00B013DA">
        <w:t>N</w:t>
      </w:r>
      <w:r>
        <w:t xml:space="preserve">ame: </w:t>
      </w:r>
      <w:r w:rsidR="00B013DA">
        <w:tab/>
      </w:r>
      <w:r w:rsidR="00B013DA">
        <w:tab/>
      </w:r>
      <w:r w:rsidR="00B013DA">
        <w:tab/>
      </w:r>
      <w:r w:rsidR="00B013DA">
        <w:tab/>
      </w:r>
      <w:r w:rsidR="00B013DA">
        <w:tab/>
      </w:r>
      <w:r w:rsidR="00B013DA">
        <w:tab/>
      </w:r>
      <w:r w:rsidR="00B013DA">
        <w:tab/>
      </w:r>
      <w:r w:rsidR="00B013DA">
        <w:tab/>
      </w:r>
      <w:r w:rsidR="00B013DA">
        <w:tab/>
      </w:r>
      <w:r>
        <w:t xml:space="preserve">One Day </w:t>
      </w:r>
    </w:p>
    <w:p w:rsidR="00B013DA" w:rsidRDefault="00B013DA" w:rsidP="00B013DA">
      <w:pPr>
        <w:ind w:left="-5"/>
      </w:pPr>
      <w:r>
        <w:t xml:space="preserve">Revision Number: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3114B2">
        <w:t>1</w:t>
      </w:r>
    </w:p>
    <w:p w:rsidR="00B013DA" w:rsidRDefault="00B013DA" w:rsidP="00B013DA">
      <w:pPr>
        <w:ind w:left="-5"/>
      </w:pPr>
      <w:r>
        <w:t xml:space="preserve">Revision Date: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07/</w:t>
      </w:r>
      <w:r w:rsidR="003114B2">
        <w:t>25</w:t>
      </w:r>
      <w:r>
        <w:t xml:space="preserve">/2016 </w:t>
      </w:r>
    </w:p>
    <w:p w:rsidR="00C21C96" w:rsidRDefault="00443285" w:rsidP="00C21C96">
      <w:pPr>
        <w:pStyle w:val="Heading1"/>
      </w:pPr>
      <w:r>
        <w:t>Sprint 1</w:t>
      </w:r>
    </w:p>
    <w:p w:rsidR="00C21C96" w:rsidRDefault="00C21C96" w:rsidP="00C21C96"/>
    <w:p w:rsidR="00C21C96" w:rsidRDefault="00443285" w:rsidP="00C21C96">
      <w:pPr>
        <w:pStyle w:val="Heading1"/>
      </w:pPr>
      <w:r>
        <w:t>Sprint 2</w:t>
      </w:r>
    </w:p>
    <w:p w:rsidR="00C21C96" w:rsidRDefault="00C21C96" w:rsidP="00C21C96"/>
    <w:p w:rsidR="00C21C96" w:rsidRDefault="00443285" w:rsidP="00C21C96">
      <w:pPr>
        <w:pStyle w:val="Heading1"/>
      </w:pPr>
      <w:r>
        <w:t>sprint 3</w:t>
      </w:r>
    </w:p>
    <w:p w:rsidR="00C21C96" w:rsidRPr="00C21C96" w:rsidRDefault="00C21C96" w:rsidP="00C21C96"/>
    <w:p w:rsidR="003F5D12" w:rsidRDefault="00443285" w:rsidP="003142A0">
      <w:pPr>
        <w:pStyle w:val="Heading1"/>
      </w:pPr>
      <w:r>
        <w:t>Unit Tests</w:t>
      </w:r>
      <w:bookmarkStart w:id="0" w:name="_GoBack"/>
      <w:bookmarkEnd w:id="0"/>
    </w:p>
    <w:p w:rsidR="003142A0" w:rsidRPr="003142A0" w:rsidRDefault="003142A0" w:rsidP="003142A0"/>
    <w:sectPr w:rsidR="003142A0" w:rsidRPr="003142A0" w:rsidSect="00710DEF">
      <w:pgSz w:w="12240" w:h="15840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7ACC" w:rsidRDefault="00497ACC">
      <w:pPr>
        <w:spacing w:after="0" w:line="240" w:lineRule="auto"/>
      </w:pPr>
      <w:r>
        <w:separator/>
      </w:r>
    </w:p>
  </w:endnote>
  <w:endnote w:type="continuationSeparator" w:id="0">
    <w:p w:rsidR="00497ACC" w:rsidRDefault="00497A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7ACC" w:rsidRDefault="00497ACC">
      <w:pPr>
        <w:spacing w:after="0" w:line="240" w:lineRule="auto"/>
      </w:pPr>
      <w:r>
        <w:separator/>
      </w:r>
    </w:p>
  </w:footnote>
  <w:footnote w:type="continuationSeparator" w:id="0">
    <w:p w:rsidR="00497ACC" w:rsidRDefault="00497A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A11C0A"/>
    <w:multiLevelType w:val="hybridMultilevel"/>
    <w:tmpl w:val="553A23B8"/>
    <w:lvl w:ilvl="0" w:tplc="3848AEEC">
      <w:start w:val="5"/>
      <w:numFmt w:val="decimal"/>
      <w:lvlText w:val="%1."/>
      <w:lvlJc w:val="left"/>
      <w:pPr>
        <w:ind w:left="718" w:firstLine="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1" w:tplc="9E3AA10E">
      <w:start w:val="1"/>
      <w:numFmt w:val="lowerLetter"/>
      <w:lvlText w:val="%2."/>
      <w:lvlJc w:val="left"/>
      <w:pPr>
        <w:ind w:left="1800" w:hanging="360"/>
      </w:pPr>
      <w:rPr>
        <w:sz w:val="22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3D728A"/>
    <w:multiLevelType w:val="hybridMultilevel"/>
    <w:tmpl w:val="967CA4B4"/>
    <w:lvl w:ilvl="0" w:tplc="081430FE">
      <w:start w:val="1"/>
      <w:numFmt w:val="decimal"/>
      <w:lvlText w:val="%1."/>
      <w:lvlJc w:val="left"/>
      <w:pPr>
        <w:ind w:left="7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C108580">
      <w:start w:val="1"/>
      <w:numFmt w:val="lowerLetter"/>
      <w:lvlText w:val="%2."/>
      <w:lvlJc w:val="left"/>
      <w:pPr>
        <w:ind w:left="10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5E06810">
      <w:start w:val="1"/>
      <w:numFmt w:val="lowerRoman"/>
      <w:lvlText w:val="%3"/>
      <w:lvlJc w:val="left"/>
      <w:pPr>
        <w:ind w:left="21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7E4964C">
      <w:start w:val="1"/>
      <w:numFmt w:val="decimal"/>
      <w:lvlText w:val="%4"/>
      <w:lvlJc w:val="left"/>
      <w:pPr>
        <w:ind w:left="28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D5205F0">
      <w:start w:val="1"/>
      <w:numFmt w:val="lowerLetter"/>
      <w:lvlText w:val="%5"/>
      <w:lvlJc w:val="left"/>
      <w:pPr>
        <w:ind w:left="35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45AE2DA">
      <w:start w:val="1"/>
      <w:numFmt w:val="lowerRoman"/>
      <w:lvlText w:val="%6"/>
      <w:lvlJc w:val="left"/>
      <w:pPr>
        <w:ind w:left="43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930F0C2">
      <w:start w:val="1"/>
      <w:numFmt w:val="decimal"/>
      <w:lvlText w:val="%7"/>
      <w:lvlJc w:val="left"/>
      <w:pPr>
        <w:ind w:left="50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2B008DE">
      <w:start w:val="1"/>
      <w:numFmt w:val="lowerLetter"/>
      <w:lvlText w:val="%8"/>
      <w:lvlJc w:val="left"/>
      <w:pPr>
        <w:ind w:left="57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DF42CEA">
      <w:start w:val="1"/>
      <w:numFmt w:val="lowerRoman"/>
      <w:lvlText w:val="%9"/>
      <w:lvlJc w:val="left"/>
      <w:pPr>
        <w:ind w:left="64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305428"/>
    <w:multiLevelType w:val="hybridMultilevel"/>
    <w:tmpl w:val="967CA4B4"/>
    <w:lvl w:ilvl="0" w:tplc="081430FE">
      <w:start w:val="1"/>
      <w:numFmt w:val="decimal"/>
      <w:lvlText w:val="%1."/>
      <w:lvlJc w:val="left"/>
      <w:pPr>
        <w:ind w:left="7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C108580">
      <w:start w:val="1"/>
      <w:numFmt w:val="lowerLetter"/>
      <w:lvlText w:val="%2."/>
      <w:lvlJc w:val="left"/>
      <w:pPr>
        <w:ind w:left="10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5E06810">
      <w:start w:val="1"/>
      <w:numFmt w:val="lowerRoman"/>
      <w:lvlText w:val="%3"/>
      <w:lvlJc w:val="left"/>
      <w:pPr>
        <w:ind w:left="21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7E4964C">
      <w:start w:val="1"/>
      <w:numFmt w:val="decimal"/>
      <w:lvlText w:val="%4"/>
      <w:lvlJc w:val="left"/>
      <w:pPr>
        <w:ind w:left="28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D5205F0">
      <w:start w:val="1"/>
      <w:numFmt w:val="lowerLetter"/>
      <w:lvlText w:val="%5"/>
      <w:lvlJc w:val="left"/>
      <w:pPr>
        <w:ind w:left="35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45AE2DA">
      <w:start w:val="1"/>
      <w:numFmt w:val="lowerRoman"/>
      <w:lvlText w:val="%6"/>
      <w:lvlJc w:val="left"/>
      <w:pPr>
        <w:ind w:left="43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930F0C2">
      <w:start w:val="1"/>
      <w:numFmt w:val="decimal"/>
      <w:lvlText w:val="%7"/>
      <w:lvlJc w:val="left"/>
      <w:pPr>
        <w:ind w:left="50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2B008DE">
      <w:start w:val="1"/>
      <w:numFmt w:val="lowerLetter"/>
      <w:lvlText w:val="%8"/>
      <w:lvlJc w:val="left"/>
      <w:pPr>
        <w:ind w:left="57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DF42CEA">
      <w:start w:val="1"/>
      <w:numFmt w:val="lowerRoman"/>
      <w:lvlText w:val="%9"/>
      <w:lvlJc w:val="left"/>
      <w:pPr>
        <w:ind w:left="64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A1745B9"/>
    <w:multiLevelType w:val="hybridMultilevel"/>
    <w:tmpl w:val="2A545AC4"/>
    <w:lvl w:ilvl="0" w:tplc="3848AEEC">
      <w:start w:val="5"/>
      <w:numFmt w:val="decimal"/>
      <w:lvlText w:val="%1."/>
      <w:lvlJc w:val="left"/>
      <w:pPr>
        <w:ind w:left="360" w:firstLine="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082" w:hanging="360"/>
      </w:pPr>
    </w:lvl>
    <w:lvl w:ilvl="2" w:tplc="0409001B" w:tentative="1">
      <w:start w:val="1"/>
      <w:numFmt w:val="lowerRoman"/>
      <w:lvlText w:val="%3."/>
      <w:lvlJc w:val="right"/>
      <w:pPr>
        <w:ind w:left="1802" w:hanging="180"/>
      </w:pPr>
    </w:lvl>
    <w:lvl w:ilvl="3" w:tplc="0409000F" w:tentative="1">
      <w:start w:val="1"/>
      <w:numFmt w:val="decimal"/>
      <w:lvlText w:val="%4."/>
      <w:lvlJc w:val="left"/>
      <w:pPr>
        <w:ind w:left="2522" w:hanging="360"/>
      </w:pPr>
    </w:lvl>
    <w:lvl w:ilvl="4" w:tplc="04090019" w:tentative="1">
      <w:start w:val="1"/>
      <w:numFmt w:val="lowerLetter"/>
      <w:lvlText w:val="%5."/>
      <w:lvlJc w:val="left"/>
      <w:pPr>
        <w:ind w:left="3242" w:hanging="360"/>
      </w:pPr>
    </w:lvl>
    <w:lvl w:ilvl="5" w:tplc="0409001B" w:tentative="1">
      <w:start w:val="1"/>
      <w:numFmt w:val="lowerRoman"/>
      <w:lvlText w:val="%6."/>
      <w:lvlJc w:val="right"/>
      <w:pPr>
        <w:ind w:left="3962" w:hanging="180"/>
      </w:pPr>
    </w:lvl>
    <w:lvl w:ilvl="6" w:tplc="0409000F" w:tentative="1">
      <w:start w:val="1"/>
      <w:numFmt w:val="decimal"/>
      <w:lvlText w:val="%7."/>
      <w:lvlJc w:val="left"/>
      <w:pPr>
        <w:ind w:left="4682" w:hanging="360"/>
      </w:pPr>
    </w:lvl>
    <w:lvl w:ilvl="7" w:tplc="04090019" w:tentative="1">
      <w:start w:val="1"/>
      <w:numFmt w:val="lowerLetter"/>
      <w:lvlText w:val="%8."/>
      <w:lvlJc w:val="left"/>
      <w:pPr>
        <w:ind w:left="5402" w:hanging="360"/>
      </w:pPr>
    </w:lvl>
    <w:lvl w:ilvl="8" w:tplc="0409001B" w:tentative="1">
      <w:start w:val="1"/>
      <w:numFmt w:val="lowerRoman"/>
      <w:lvlText w:val="%9."/>
      <w:lvlJc w:val="right"/>
      <w:pPr>
        <w:ind w:left="6122" w:hanging="180"/>
      </w:pPr>
    </w:lvl>
  </w:abstractNum>
  <w:abstractNum w:abstractNumId="7" w15:restartNumberingAfterBreak="0">
    <w:nsid w:val="7B1528C8"/>
    <w:multiLevelType w:val="hybridMultilevel"/>
    <w:tmpl w:val="5F8E4C46"/>
    <w:lvl w:ilvl="0" w:tplc="88F476F6">
      <w:start w:val="1"/>
      <w:numFmt w:val="decimal"/>
      <w:lvlText w:val="%1."/>
      <w:lvlJc w:val="left"/>
      <w:pPr>
        <w:ind w:left="7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512915C">
      <w:start w:val="1"/>
      <w:numFmt w:val="lowerLetter"/>
      <w:lvlText w:val="%2."/>
      <w:lvlJc w:val="left"/>
      <w:pPr>
        <w:ind w:left="14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F2C5B28">
      <w:start w:val="1"/>
      <w:numFmt w:val="lowerRoman"/>
      <w:lvlText w:val="%3"/>
      <w:lvlJc w:val="left"/>
      <w:pPr>
        <w:ind w:left="21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425AA0">
      <w:start w:val="1"/>
      <w:numFmt w:val="decimal"/>
      <w:lvlText w:val="%4"/>
      <w:lvlJc w:val="left"/>
      <w:pPr>
        <w:ind w:left="28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FB20FB6">
      <w:start w:val="1"/>
      <w:numFmt w:val="lowerLetter"/>
      <w:lvlText w:val="%5"/>
      <w:lvlJc w:val="left"/>
      <w:pPr>
        <w:ind w:left="35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D545098">
      <w:start w:val="1"/>
      <w:numFmt w:val="lowerRoman"/>
      <w:lvlText w:val="%6"/>
      <w:lvlJc w:val="left"/>
      <w:pPr>
        <w:ind w:left="43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266B8C4">
      <w:start w:val="1"/>
      <w:numFmt w:val="decimal"/>
      <w:lvlText w:val="%7"/>
      <w:lvlJc w:val="left"/>
      <w:pPr>
        <w:ind w:left="50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540F46E">
      <w:start w:val="1"/>
      <w:numFmt w:val="lowerLetter"/>
      <w:lvlText w:val="%8"/>
      <w:lvlJc w:val="left"/>
      <w:pPr>
        <w:ind w:left="57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2C45856">
      <w:start w:val="1"/>
      <w:numFmt w:val="lowerRoman"/>
      <w:lvlText w:val="%9"/>
      <w:lvlJc w:val="left"/>
      <w:pPr>
        <w:ind w:left="64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5"/>
  </w:num>
  <w:num w:numId="5">
    <w:abstractNumId w:val="2"/>
  </w:num>
  <w:num w:numId="6">
    <w:abstractNumId w:val="7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95A"/>
    <w:rsid w:val="00016BA1"/>
    <w:rsid w:val="000266B1"/>
    <w:rsid w:val="00125014"/>
    <w:rsid w:val="001B16E1"/>
    <w:rsid w:val="00207FF2"/>
    <w:rsid w:val="00227466"/>
    <w:rsid w:val="002C0570"/>
    <w:rsid w:val="002F6700"/>
    <w:rsid w:val="003114B2"/>
    <w:rsid w:val="003142A0"/>
    <w:rsid w:val="003F5D12"/>
    <w:rsid w:val="00443285"/>
    <w:rsid w:val="00497ACC"/>
    <w:rsid w:val="00624443"/>
    <w:rsid w:val="00710DEF"/>
    <w:rsid w:val="00734AAD"/>
    <w:rsid w:val="00836452"/>
    <w:rsid w:val="008B1C84"/>
    <w:rsid w:val="00903B59"/>
    <w:rsid w:val="009056B9"/>
    <w:rsid w:val="00912F6A"/>
    <w:rsid w:val="009256FF"/>
    <w:rsid w:val="00B0095A"/>
    <w:rsid w:val="00B013DA"/>
    <w:rsid w:val="00B501EA"/>
    <w:rsid w:val="00C13720"/>
    <w:rsid w:val="00C21C96"/>
    <w:rsid w:val="00C95D5E"/>
    <w:rsid w:val="00CD268B"/>
    <w:rsid w:val="00E54A88"/>
    <w:rsid w:val="00E6361E"/>
    <w:rsid w:val="00E732D9"/>
    <w:rsid w:val="00F06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0cf"/>
    </o:shapedefaults>
    <o:shapelayout v:ext="edit">
      <o:idmap v:ext="edit" data="1"/>
    </o:shapelayout>
  </w:shapeDefaults>
  <w:decimalSymbol w:val="."/>
  <w:listSeparator w:val=","/>
  <w14:docId w14:val="33B68FB2"/>
  <w15:docId w15:val="{4C50AB56-5434-4CC2-8B98-81A0AC3D7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pBdr>
        <w:top w:val="single" w:sz="24" w:space="0" w:color="099BDD" w:themeColor="text2"/>
        <w:left w:val="single" w:sz="24" w:space="0" w:color="099BDD" w:themeColor="text2"/>
        <w:bottom w:val="single" w:sz="24" w:space="0" w:color="099BDD" w:themeColor="text2"/>
        <w:right w:val="single" w:sz="24" w:space="0" w:color="099BDD" w:themeColor="text2"/>
      </w:pBdr>
      <w:shd w:val="clear" w:color="auto" w:fill="099BDD" w:themeFill="text2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99BDD" w:themeFill="text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spacing w:before="0" w:after="0"/>
    </w:pPr>
    <w:rPr>
      <w:rFonts w:asciiTheme="majorHAnsi" w:eastAsiaTheme="majorEastAsia" w:hAnsiTheme="majorHAnsi" w:cstheme="majorBidi"/>
      <w:caps/>
      <w:color w:val="099BDD" w:themeColor="text2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099BDD" w:themeColor="text2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0" w:after="500" w:line="240" w:lineRule="auto"/>
    </w:pPr>
    <w:rPr>
      <w:caps/>
      <w:color w:val="757575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Pr>
      <w:caps/>
      <w:color w:val="757575" w:themeColor="text1" w:themeTint="A6"/>
      <w:spacing w:val="10"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ubtleReference">
    <w:name w:val="Subtle Reference"/>
    <w:uiPriority w:val="31"/>
    <w:qFormat/>
    <w:rPr>
      <w:b w:val="0"/>
      <w:bCs w:val="0"/>
      <w:color w:val="099BDD" w:themeColor="text2"/>
    </w:rPr>
  </w:style>
  <w:style w:type="character" w:styleId="SubtleEmphasis">
    <w:name w:val="Subtle Emphasis"/>
    <w:uiPriority w:val="19"/>
    <w:qFormat/>
    <w:rPr>
      <w:i/>
      <w:iCs/>
      <w:color w:val="044D6E" w:themeColor="text2" w:themeShade="80"/>
    </w:rPr>
  </w:style>
  <w:style w:type="character" w:styleId="Emphasis">
    <w:name w:val="Emphasis"/>
    <w:uiPriority w:val="20"/>
    <w:qFormat/>
    <w:rPr>
      <w:caps/>
      <w:color w:val="auto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1080" w:right="1080"/>
      <w:jc w:val="center"/>
    </w:pPr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sz w:val="24"/>
      <w:szCs w:val="24"/>
    </w:rPr>
  </w:style>
  <w:style w:type="character" w:styleId="IntenseEmphasis">
    <w:name w:val="Intense Emphasis"/>
    <w:uiPriority w:val="21"/>
    <w:qFormat/>
    <w:rPr>
      <w:b/>
      <w:bCs/>
      <w:caps/>
      <w:color w:val="044D6E" w:themeColor="text2" w:themeShade="80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240" w:after="240" w:line="240" w:lineRule="auto"/>
      <w:ind w:left="1080" w:right="1080"/>
      <w:jc w:val="center"/>
    </w:pPr>
    <w:rPr>
      <w:color w:val="099BDD" w:themeColor="text2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99BD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styleId="BookTitle">
    <w:name w:val="Book Title"/>
    <w:uiPriority w:val="33"/>
    <w:qFormat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0673A5" w:themeColor="text2" w:themeShade="BF"/>
      <w:sz w:val="16"/>
      <w:szCs w:val="16"/>
    </w:rPr>
  </w:style>
  <w:style w:type="character" w:styleId="IntenseReference">
    <w:name w:val="Intense Reference"/>
    <w:uiPriority w:val="32"/>
    <w:qFormat/>
    <w:rPr>
      <w:b w:val="0"/>
      <w:bCs w:val="0"/>
      <w:i/>
      <w:iCs/>
      <w:caps/>
      <w:color w:val="099BDD" w:themeColor="text2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styleId="Strong">
    <w:name w:val="Strong"/>
    <w:uiPriority w:val="22"/>
    <w:qFormat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tzel\AppData\Roaming\Microsoft\Templates\Banded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794ADCA-9187-4B29-ADF5-78D16E8432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</Template>
  <TotalTime>8</TotalTime>
  <Pages>1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Mitchell Etzel</dc:creator>
  <cp:keywords/>
  <cp:lastModifiedBy>Mitchell Etzel</cp:lastModifiedBy>
  <cp:revision>4</cp:revision>
  <dcterms:created xsi:type="dcterms:W3CDTF">2016-07-25T20:55:00Z</dcterms:created>
  <dcterms:modified xsi:type="dcterms:W3CDTF">2016-07-25T21:02:00Z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TC037499679991</vt:lpwstr>
  </property>
</Properties>
</file>