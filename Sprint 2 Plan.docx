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FA4333">
        <w:rPr>
          <w:sz w:val="72"/>
          <w:szCs w:val="72"/>
        </w:rPr>
        <w:t xml:space="preserve">2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4C4636" w:rsidRDefault="004C4636" w:rsidP="004C4636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07/18/2016 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636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A4333">
        <w:t>1</w:t>
      </w:r>
      <w:r w:rsidR="005451AF">
        <w:t>8</w:t>
      </w:r>
      <w:r>
        <w:t xml:space="preserve">/2016 </w:t>
      </w:r>
    </w:p>
    <w:p w:rsidR="00B501EA" w:rsidRDefault="00B501EA" w:rsidP="00912F6A">
      <w:pPr>
        <w:pStyle w:val="Heading1"/>
      </w:pPr>
      <w:r>
        <w:t>Sprint Goal:</w:t>
      </w:r>
    </w:p>
    <w:p w:rsidR="00912F6A" w:rsidRDefault="00B501EA" w:rsidP="004C4636">
      <w:pPr>
        <w:ind w:left="-5"/>
        <w:jc w:val="center"/>
      </w:pPr>
      <w:r>
        <w:t xml:space="preserve">As a team we want to </w:t>
      </w:r>
      <w:r w:rsidR="00601956">
        <w:t>further the development of our system prototype so that we can provide users with the promised usability of a daily dairy app that tracks your GPS location.</w:t>
      </w:r>
    </w:p>
    <w:p w:rsidR="006C2591" w:rsidRDefault="00912F6A" w:rsidP="006C2591">
      <w:pPr>
        <w:pStyle w:val="Heading1"/>
      </w:pPr>
      <w:r>
        <w:t>Task listing</w:t>
      </w:r>
    </w:p>
    <w:p w:rsidR="006C2591" w:rsidRPr="006C2591" w:rsidRDefault="006C2591" w:rsidP="005451AF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 xml:space="preserve">As an app manager, I want to draw tracks on the map to provide the user with the ability to see a daily path of where they went throughout their day. (13) </w:t>
      </w:r>
    </w:p>
    <w:p w:rsidR="006C2591" w:rsidRPr="00147332" w:rsidRDefault="00147332" w:rsidP="00147332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Create </w:t>
      </w:r>
      <w:r>
        <w:t>a T</w:t>
      </w:r>
      <w:r w:rsidRPr="00912F6A">
        <w:t>emplate to save</w:t>
      </w:r>
      <w:r>
        <w:t xml:space="preserve"> the GPS</w:t>
      </w:r>
      <w:r w:rsidRPr="00912F6A">
        <w:t xml:space="preserve"> location and time spent there (</w:t>
      </w:r>
      <w:r>
        <w:t>4</w:t>
      </w:r>
      <w:r w:rsidRPr="00912F6A">
        <w:t xml:space="preserve"> hours)</w:t>
      </w:r>
    </w:p>
    <w:p w:rsidR="006C2591" w:rsidRPr="006C2591" w:rsidRDefault="006C2591" w:rsidP="005451AF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 w:rsidRPr="006C2591">
        <w:rPr>
          <w:rFonts w:ascii="Corbel" w:hAnsi="Corbel"/>
        </w:rPr>
        <w:t>Automate how application keeps track of info throughout the day (6 hours)</w:t>
      </w:r>
    </w:p>
    <w:p w:rsidR="006C2591" w:rsidRPr="006C2591" w:rsidRDefault="006C2591" w:rsidP="005451AF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6C2591" w:rsidRPr="006C2591" w:rsidRDefault="006C2591" w:rsidP="005451AF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 w:rsidR="005451AF">
        <w:rPr>
          <w:rFonts w:ascii="Corbel" w:hAnsi="Corbel"/>
        </w:rPr>
        <w:t>10</w:t>
      </w:r>
      <w:r w:rsidRPr="006C2591">
        <w:rPr>
          <w:rFonts w:ascii="Corbel" w:hAnsi="Corbel"/>
        </w:rPr>
        <w:t xml:space="preserve"> hours</w:t>
      </w:r>
    </w:p>
    <w:p w:rsidR="006C2591" w:rsidRDefault="006C2591" w:rsidP="005451AF">
      <w:pPr>
        <w:numPr>
          <w:ilvl w:val="0"/>
          <w:numId w:val="4"/>
        </w:numPr>
        <w:spacing w:line="360" w:lineRule="auto"/>
        <w:ind w:hanging="360"/>
      </w:pPr>
      <w:r>
        <w:t>As a user, I want to add comments to my daily track so that I can record my feelings and activities at the given time and location.</w:t>
      </w:r>
      <w:r>
        <w:t xml:space="preserve"> (8)</w:t>
      </w:r>
    </w:p>
    <w:p w:rsidR="006C2591" w:rsidRDefault="009841CC" w:rsidP="00147332">
      <w:pPr>
        <w:numPr>
          <w:ilvl w:val="0"/>
          <w:numId w:val="17"/>
        </w:numPr>
        <w:spacing w:line="259" w:lineRule="auto"/>
      </w:pPr>
      <w:r>
        <w:t xml:space="preserve">       </w:t>
      </w:r>
      <w:r w:rsidR="00D63269">
        <w:t>User can view a page that brings all the comments of a day together</w:t>
      </w:r>
      <w:r w:rsidR="006C2591">
        <w:t>.</w:t>
      </w:r>
      <w:r w:rsidR="00D63269">
        <w:t xml:space="preserve"> (3 hours)</w:t>
      </w:r>
    </w:p>
    <w:p w:rsidR="006C2591" w:rsidRDefault="006C2591" w:rsidP="005451AF">
      <w:pPr>
        <w:spacing w:line="259" w:lineRule="auto"/>
        <w:ind w:firstLine="718"/>
      </w:pPr>
      <w:r>
        <w:t>Estimated time: 3 hours</w:t>
      </w:r>
    </w:p>
    <w:p w:rsidR="0014328C" w:rsidRDefault="0014328C" w:rsidP="005451AF">
      <w:pPr>
        <w:spacing w:line="259" w:lineRule="auto"/>
        <w:ind w:firstLine="718"/>
      </w:pPr>
    </w:p>
    <w:p w:rsidR="00487A84" w:rsidRPr="00912F6A" w:rsidRDefault="0014328C" w:rsidP="00487A84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lastRenderedPageBreak/>
        <w:t>As an app manager, I want to save the daily track and pins that are generated so that the user can keep track of more than one day at a time</w:t>
      </w:r>
      <w:r>
        <w:t xml:space="preserve">. </w:t>
      </w:r>
      <w:r w:rsidR="00487A84" w:rsidRPr="00912F6A">
        <w:t xml:space="preserve">(5) </w:t>
      </w:r>
    </w:p>
    <w:p w:rsidR="00487A84" w:rsidRPr="00912F6A" w:rsidRDefault="00F261FD" w:rsidP="0014328C">
      <w:pPr>
        <w:pStyle w:val="ListParagraph"/>
        <w:numPr>
          <w:ilvl w:val="0"/>
          <w:numId w:val="16"/>
        </w:numPr>
        <w:spacing w:before="0" w:after="30" w:line="360" w:lineRule="auto"/>
      </w:pPr>
      <w:r>
        <w:t>Connect to SQLite Database</w:t>
      </w:r>
      <w:r w:rsidR="00487A84" w:rsidRPr="00912F6A">
        <w:t xml:space="preserve"> (3 hours)</w:t>
      </w:r>
    </w:p>
    <w:p w:rsidR="00487A84" w:rsidRDefault="00F261FD" w:rsidP="0014328C">
      <w:pPr>
        <w:numPr>
          <w:ilvl w:val="0"/>
          <w:numId w:val="16"/>
        </w:numPr>
        <w:spacing w:before="0" w:after="30" w:line="360" w:lineRule="auto"/>
        <w:contextualSpacing/>
      </w:pPr>
      <w:r>
        <w:t>Create Template to Save Daily Track + Pin Data Together</w:t>
      </w:r>
      <w:r w:rsidR="00487A84" w:rsidRPr="00912F6A">
        <w:t xml:space="preserve"> (4</w:t>
      </w:r>
      <w:r w:rsidR="00487A84">
        <w:t xml:space="preserve"> hours) </w:t>
      </w:r>
    </w:p>
    <w:p w:rsidR="00487A84" w:rsidRDefault="00F261FD" w:rsidP="00EC3B2B">
      <w:pPr>
        <w:spacing w:line="259" w:lineRule="auto"/>
        <w:ind w:firstLine="718"/>
      </w:pPr>
      <w:r>
        <w:t>Estimated time: 7</w:t>
      </w:r>
      <w:r w:rsidR="0014328C">
        <w:t xml:space="preserve"> hours</w:t>
      </w:r>
    </w:p>
    <w:p w:rsidR="00EC3B2B" w:rsidRPr="00912F6A" w:rsidRDefault="00EC3B2B" w:rsidP="00EC3B2B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 user, I want a User Manual so that I can understand how Haru works.</w:t>
      </w:r>
      <w:r w:rsidR="00933157">
        <w:t xml:space="preserve"> (3</w:t>
      </w:r>
      <w:r w:rsidRPr="00912F6A">
        <w:t xml:space="preserve">) </w:t>
      </w:r>
    </w:p>
    <w:p w:rsidR="00EC3B2B" w:rsidRDefault="00EC3B2B" w:rsidP="00EC3B2B">
      <w:pPr>
        <w:pStyle w:val="ListParagraph"/>
        <w:numPr>
          <w:ilvl w:val="0"/>
          <w:numId w:val="18"/>
        </w:numPr>
        <w:spacing w:before="0" w:after="30" w:line="360" w:lineRule="auto"/>
      </w:pPr>
      <w:r>
        <w:t>Create Template User Manual</w:t>
      </w:r>
      <w:r w:rsidR="00933157">
        <w:t xml:space="preserve"> (2 </w:t>
      </w:r>
      <w:r w:rsidRPr="00912F6A">
        <w:t>hours)</w:t>
      </w:r>
    </w:p>
    <w:p w:rsidR="00EC3B2B" w:rsidRDefault="00EC3B2B" w:rsidP="00EC3B2B">
      <w:pPr>
        <w:pStyle w:val="ListParagraph"/>
        <w:numPr>
          <w:ilvl w:val="0"/>
          <w:numId w:val="18"/>
        </w:numPr>
        <w:spacing w:before="0" w:after="30" w:line="360" w:lineRule="auto"/>
      </w:pPr>
      <w:r>
        <w:t>Update Template as New Functionality is added</w:t>
      </w:r>
      <w:r w:rsidR="00933157">
        <w:t xml:space="preserve"> (1 hour)</w:t>
      </w:r>
    </w:p>
    <w:p w:rsidR="00654FA3" w:rsidRDefault="00654FA3" w:rsidP="00654FA3">
      <w:pPr>
        <w:spacing w:line="259" w:lineRule="auto"/>
        <w:ind w:firstLine="720"/>
      </w:pPr>
      <w:r>
        <w:t>Estimated time: 3</w:t>
      </w:r>
      <w:r>
        <w:t xml:space="preserve"> hours</w:t>
      </w:r>
    </w:p>
    <w:p w:rsidR="006276FB" w:rsidRPr="00912F6A" w:rsidRDefault="006276FB" w:rsidP="006276FB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an app manager, I want our team to follow the Continuous Integration Practice so that we can gain a better understanding of what it will take to integrate our work together.</w:t>
      </w:r>
      <w:r>
        <w:t xml:space="preserve"> (3</w:t>
      </w:r>
      <w:r w:rsidRPr="00912F6A">
        <w:t xml:space="preserve">) </w:t>
      </w:r>
    </w:p>
    <w:p w:rsidR="006276FB" w:rsidRPr="00912F6A" w:rsidRDefault="006276FB" w:rsidP="006276FB">
      <w:pPr>
        <w:pStyle w:val="ListParagraph"/>
        <w:numPr>
          <w:ilvl w:val="0"/>
          <w:numId w:val="19"/>
        </w:numPr>
        <w:spacing w:before="0" w:after="30" w:line="360" w:lineRule="auto"/>
      </w:pPr>
      <w:r>
        <w:t>Create a method to share our work with the team even if it’s 100% (1 hour</w:t>
      </w:r>
      <w:r w:rsidRPr="00912F6A">
        <w:t>)</w:t>
      </w:r>
    </w:p>
    <w:p w:rsidR="006276FB" w:rsidRDefault="006276FB" w:rsidP="006276FB">
      <w:pPr>
        <w:numPr>
          <w:ilvl w:val="0"/>
          <w:numId w:val="19"/>
        </w:numPr>
        <w:spacing w:before="0" w:after="30" w:line="360" w:lineRule="auto"/>
        <w:contextualSpacing/>
      </w:pPr>
      <w:r>
        <w:t>Upload your work before SCRUM meetings (1 hour</w:t>
      </w:r>
      <w:r>
        <w:t xml:space="preserve">) </w:t>
      </w:r>
    </w:p>
    <w:p w:rsidR="00AB183B" w:rsidRDefault="00AB4292" w:rsidP="00AA78D8">
      <w:pPr>
        <w:spacing w:line="259" w:lineRule="auto"/>
        <w:ind w:firstLine="720"/>
      </w:pPr>
      <w:r>
        <w:t xml:space="preserve">Estimated time: </w:t>
      </w:r>
      <w:r>
        <w:t>&lt;2</w:t>
      </w:r>
      <w:r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836452" w:rsidRDefault="00836452" w:rsidP="00836452">
      <w:pPr>
        <w:ind w:left="-5"/>
      </w:pPr>
      <w:r>
        <w:t xml:space="preserve">Subin Jeong(Product owner) : </w:t>
      </w:r>
      <w:r w:rsidR="006E1AC1">
        <w:t xml:space="preserve">2.c </w:t>
      </w:r>
      <w:r w:rsidR="00E13911">
        <w:t xml:space="preserve">4.b </w:t>
      </w:r>
      <w:r w:rsidR="0096757C">
        <w:t>5.a 5.b</w:t>
      </w:r>
    </w:p>
    <w:p w:rsidR="00836452" w:rsidRDefault="00836452" w:rsidP="00836452">
      <w:pPr>
        <w:ind w:left="-5"/>
      </w:pPr>
      <w:r>
        <w:t>Hakyeong Kim</w:t>
      </w:r>
      <w:r w:rsidR="00DC4DBA">
        <w:t xml:space="preserve">(Scrum master) : </w:t>
      </w:r>
      <w:r w:rsidR="006E1AC1">
        <w:t xml:space="preserve">3.a 3.b </w:t>
      </w:r>
      <w:r w:rsidR="0096757C">
        <w:t>5.a 5.b</w:t>
      </w:r>
      <w:r w:rsidR="00DC4DBA">
        <w:t xml:space="preserve"> </w:t>
      </w:r>
    </w:p>
    <w:p w:rsidR="00DC4DBA" w:rsidRDefault="00836452" w:rsidP="00DC4DBA">
      <w:pPr>
        <w:ind w:left="-5"/>
      </w:pPr>
      <w:r>
        <w:t>Joowon Lim</w:t>
      </w:r>
      <w:r w:rsidR="00DC4DBA">
        <w:t>(Designer owner) :</w:t>
      </w:r>
      <w:r w:rsidR="006E1AC1">
        <w:t xml:space="preserve"> 1.c</w:t>
      </w:r>
      <w:r w:rsidR="00E13911">
        <w:t xml:space="preserve"> 4.b</w:t>
      </w:r>
      <w:r w:rsidR="00DC4DBA">
        <w:t xml:space="preserve"> </w:t>
      </w:r>
      <w:r w:rsidR="0096757C">
        <w:t>5.a 5.b</w:t>
      </w:r>
    </w:p>
    <w:p w:rsidR="00912F6A" w:rsidRDefault="00836452" w:rsidP="00DC4DBA">
      <w:pPr>
        <w:ind w:left="-5"/>
      </w:pPr>
      <w:r>
        <w:t xml:space="preserve">Tim Burkhart(Producer) : </w:t>
      </w:r>
      <w:r w:rsidR="006E1AC1">
        <w:t xml:space="preserve">1.a </w:t>
      </w:r>
      <w:r w:rsidR="0096757C">
        <w:t>5.a 5.b</w:t>
      </w:r>
    </w:p>
    <w:p w:rsidR="00836452" w:rsidRDefault="00836452" w:rsidP="00836452">
      <w:r>
        <w:t xml:space="preserve">Mitchell Etzel(Producer) : </w:t>
      </w:r>
      <w:r w:rsidR="006E1AC1">
        <w:t xml:space="preserve">1.b </w:t>
      </w:r>
      <w:r w:rsidR="00E13911">
        <w:t xml:space="preserve">4.a </w:t>
      </w:r>
      <w:r w:rsidR="0096757C">
        <w:t>5</w:t>
      </w:r>
      <w:r>
        <w:t>.</w:t>
      </w:r>
      <w:r w:rsidR="00DC4DBA">
        <w:t>a</w:t>
      </w:r>
      <w:r w:rsidR="0096757C">
        <w:t xml:space="preserve"> 5.b</w:t>
      </w:r>
    </w:p>
    <w:p w:rsidR="007F2820" w:rsidRDefault="007F2820" w:rsidP="00836452"/>
    <w:p w:rsidR="007F2820" w:rsidRDefault="007F2820" w:rsidP="00836452"/>
    <w:p w:rsidR="007F2820" w:rsidRDefault="007F2820" w:rsidP="00836452"/>
    <w:p w:rsidR="007F2820" w:rsidRDefault="007F2820" w:rsidP="00836452"/>
    <w:p w:rsidR="007F2820" w:rsidRDefault="007F2820" w:rsidP="00836452"/>
    <w:p w:rsidR="007F2820" w:rsidRDefault="007F2820" w:rsidP="00836452"/>
    <w:p w:rsidR="007F2820" w:rsidRPr="00912F6A" w:rsidRDefault="007F2820" w:rsidP="00836452"/>
    <w:p w:rsidR="00E6361E" w:rsidRDefault="003F5D12" w:rsidP="003F5D12">
      <w:pPr>
        <w:pStyle w:val="Heading1"/>
      </w:pPr>
      <w:r>
        <w:lastRenderedPageBreak/>
        <w:t>Initial burn-up chart</w:t>
      </w:r>
    </w:p>
    <w:p w:rsidR="003F5D12" w:rsidRDefault="00DC4DBA" w:rsidP="003F5D12">
      <w:r>
        <w:rPr>
          <w:noProof/>
          <w:lang w:eastAsia="en-US"/>
        </w:rPr>
        <w:drawing>
          <wp:inline distT="0" distB="0" distL="0" distR="0">
            <wp:extent cx="595503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12_14332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" b="4509"/>
                    <a:stretch/>
                  </pic:blipFill>
                  <pic:spPr bwMode="auto">
                    <a:xfrm>
                      <a:off x="0" y="0"/>
                      <a:ext cx="595503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bookmarkStart w:id="0" w:name="_GoBack"/>
      <w:r>
        <w:rPr>
          <w:noProof/>
          <w:lang w:eastAsia="en-US"/>
        </w:rPr>
        <w:drawing>
          <wp:inline distT="0" distB="0" distL="0" distR="0">
            <wp:extent cx="5943600" cy="369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BA9" w:rsidRDefault="00305BA9">
      <w:pPr>
        <w:spacing w:after="0" w:line="240" w:lineRule="auto"/>
      </w:pPr>
      <w:r>
        <w:separator/>
      </w:r>
    </w:p>
  </w:endnote>
  <w:endnote w:type="continuationSeparator" w:id="0">
    <w:p w:rsidR="00305BA9" w:rsidRDefault="003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BA9" w:rsidRDefault="00305BA9">
      <w:pPr>
        <w:spacing w:after="0" w:line="240" w:lineRule="auto"/>
      </w:pPr>
      <w:r>
        <w:separator/>
      </w:r>
    </w:p>
  </w:footnote>
  <w:footnote w:type="continuationSeparator" w:id="0">
    <w:p w:rsidR="00305BA9" w:rsidRDefault="003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13C"/>
    <w:multiLevelType w:val="hybridMultilevel"/>
    <w:tmpl w:val="EF60E294"/>
    <w:lvl w:ilvl="0" w:tplc="39E46084">
      <w:start w:val="3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7D34FDE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33C42"/>
    <w:multiLevelType w:val="hybridMultilevel"/>
    <w:tmpl w:val="FDC88520"/>
    <w:lvl w:ilvl="0" w:tplc="CA106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800D5C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F70D2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3344E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05428"/>
    <w:multiLevelType w:val="hybridMultilevel"/>
    <w:tmpl w:val="17963C02"/>
    <w:lvl w:ilvl="0" w:tplc="C5C01244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96895A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" w15:restartNumberingAfterBreak="0">
    <w:nsid w:val="6C0E27A7"/>
    <w:multiLevelType w:val="hybridMultilevel"/>
    <w:tmpl w:val="BCACC35A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8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5"/>
  </w:num>
  <w:num w:numId="5">
    <w:abstractNumId w:val="10"/>
  </w:num>
  <w:num w:numId="6">
    <w:abstractNumId w:val="18"/>
  </w:num>
  <w:num w:numId="7">
    <w:abstractNumId w:val="2"/>
  </w:num>
  <w:num w:numId="8">
    <w:abstractNumId w:val="16"/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7"/>
  </w:num>
  <w:num w:numId="16">
    <w:abstractNumId w:val="14"/>
  </w:num>
  <w:num w:numId="17">
    <w:abstractNumId w:val="0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14328C"/>
    <w:rsid w:val="00147332"/>
    <w:rsid w:val="00207FF2"/>
    <w:rsid w:val="002C0570"/>
    <w:rsid w:val="002F3870"/>
    <w:rsid w:val="002F6700"/>
    <w:rsid w:val="00305BA9"/>
    <w:rsid w:val="003142A0"/>
    <w:rsid w:val="00347F2A"/>
    <w:rsid w:val="003F5D12"/>
    <w:rsid w:val="004431B2"/>
    <w:rsid w:val="00487A84"/>
    <w:rsid w:val="004C4636"/>
    <w:rsid w:val="005451AF"/>
    <w:rsid w:val="00601956"/>
    <w:rsid w:val="00624443"/>
    <w:rsid w:val="006276FB"/>
    <w:rsid w:val="00654FA3"/>
    <w:rsid w:val="006C2591"/>
    <w:rsid w:val="006E1AC1"/>
    <w:rsid w:val="00710DEF"/>
    <w:rsid w:val="00796232"/>
    <w:rsid w:val="007F2820"/>
    <w:rsid w:val="00836452"/>
    <w:rsid w:val="00912F6A"/>
    <w:rsid w:val="00933157"/>
    <w:rsid w:val="0096757C"/>
    <w:rsid w:val="009841CC"/>
    <w:rsid w:val="00AA78D8"/>
    <w:rsid w:val="00AB183B"/>
    <w:rsid w:val="00AB4292"/>
    <w:rsid w:val="00B0095A"/>
    <w:rsid w:val="00B013DA"/>
    <w:rsid w:val="00B501EA"/>
    <w:rsid w:val="00BC79C3"/>
    <w:rsid w:val="00C25FBE"/>
    <w:rsid w:val="00C95D5E"/>
    <w:rsid w:val="00D63269"/>
    <w:rsid w:val="00DC4DBA"/>
    <w:rsid w:val="00E13911"/>
    <w:rsid w:val="00E6361E"/>
    <w:rsid w:val="00E73938"/>
    <w:rsid w:val="00EC3B2B"/>
    <w:rsid w:val="00F261FD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8E95E2C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BD3B8-E11E-448C-9B41-57D2947E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24</cp:revision>
  <dcterms:created xsi:type="dcterms:W3CDTF">2016-07-12T21:15:00Z</dcterms:created>
  <dcterms:modified xsi:type="dcterms:W3CDTF">2016-07-18T21:59:00Z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