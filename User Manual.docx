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0E3D0E" w:rsidP="003114B2">
      <w:pPr>
        <w:pStyle w:val="Title"/>
        <w:spacing w:before="240" w:after="120"/>
        <w:jc w:val="center"/>
      </w:pPr>
      <w:r>
        <w:t>User mANUAL</w:t>
      </w:r>
    </w:p>
    <w:p w:rsidR="00E6361E" w:rsidRDefault="00710DEF" w:rsidP="003114B2">
      <w:pPr>
        <w:pStyle w:val="Heading1"/>
        <w:spacing w:before="0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114B2">
        <w:t>1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3114B2">
        <w:t>25</w:t>
      </w:r>
      <w:r>
        <w:t xml:space="preserve">/2016 </w:t>
      </w:r>
    </w:p>
    <w:p w:rsidR="003F5D12" w:rsidRDefault="000E3D0E" w:rsidP="003142A0">
      <w:pPr>
        <w:pStyle w:val="Heading1"/>
      </w:pPr>
      <w:r>
        <w:t>First steps</w:t>
      </w:r>
      <w:bookmarkStart w:id="0" w:name="_GoBack"/>
      <w:bookmarkEnd w:id="0"/>
    </w:p>
    <w:p w:rsidR="003142A0" w:rsidRPr="003142A0" w:rsidRDefault="003142A0" w:rsidP="003142A0"/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E6A" w:rsidRDefault="003E1E6A">
      <w:pPr>
        <w:spacing w:after="0" w:line="240" w:lineRule="auto"/>
      </w:pPr>
      <w:r>
        <w:separator/>
      </w:r>
    </w:p>
  </w:endnote>
  <w:endnote w:type="continuationSeparator" w:id="0">
    <w:p w:rsidR="003E1E6A" w:rsidRDefault="003E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E6A" w:rsidRDefault="003E1E6A">
      <w:pPr>
        <w:spacing w:after="0" w:line="240" w:lineRule="auto"/>
      </w:pPr>
      <w:r>
        <w:separator/>
      </w:r>
    </w:p>
  </w:footnote>
  <w:footnote w:type="continuationSeparator" w:id="0">
    <w:p w:rsidR="003E1E6A" w:rsidRDefault="003E1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7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16BA1"/>
    <w:rsid w:val="000266B1"/>
    <w:rsid w:val="000E3D0E"/>
    <w:rsid w:val="00125014"/>
    <w:rsid w:val="001B16E1"/>
    <w:rsid w:val="00207FF2"/>
    <w:rsid w:val="00227466"/>
    <w:rsid w:val="002C0570"/>
    <w:rsid w:val="002F6700"/>
    <w:rsid w:val="003114B2"/>
    <w:rsid w:val="003142A0"/>
    <w:rsid w:val="003E1E6A"/>
    <w:rsid w:val="003F5D12"/>
    <w:rsid w:val="00443285"/>
    <w:rsid w:val="00497ACC"/>
    <w:rsid w:val="00624443"/>
    <w:rsid w:val="00710DEF"/>
    <w:rsid w:val="00734AAD"/>
    <w:rsid w:val="00836452"/>
    <w:rsid w:val="008B1C84"/>
    <w:rsid w:val="00903B59"/>
    <w:rsid w:val="009056B9"/>
    <w:rsid w:val="00912F6A"/>
    <w:rsid w:val="009256FF"/>
    <w:rsid w:val="00B0095A"/>
    <w:rsid w:val="00B013DA"/>
    <w:rsid w:val="00B501EA"/>
    <w:rsid w:val="00C13720"/>
    <w:rsid w:val="00C21C96"/>
    <w:rsid w:val="00C95D5E"/>
    <w:rsid w:val="00CA364C"/>
    <w:rsid w:val="00CD268B"/>
    <w:rsid w:val="00E54A88"/>
    <w:rsid w:val="00E6361E"/>
    <w:rsid w:val="00E732D9"/>
    <w:rsid w:val="00F0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734AA239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A4EFB3-EEEF-462A-89BB-0E38B969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3</cp:revision>
  <dcterms:created xsi:type="dcterms:W3CDTF">2016-07-25T21:08:00Z</dcterms:created>
  <dcterms:modified xsi:type="dcterms:W3CDTF">2016-07-25T21:09:00Z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