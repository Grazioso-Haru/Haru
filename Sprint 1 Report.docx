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B0095A" w:rsidP="00710DEF">
      <w:pPr>
        <w:pStyle w:val="Title"/>
        <w:jc w:val="center"/>
      </w:pPr>
      <w:r>
        <w:t xml:space="preserve">SpRINT </w:t>
      </w:r>
      <w:r w:rsidRPr="00B0095A">
        <w:rPr>
          <w:sz w:val="72"/>
          <w:szCs w:val="72"/>
        </w:rPr>
        <w:t>1</w:t>
      </w:r>
      <w:r>
        <w:t xml:space="preserve"> REPORT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F0622C" w:rsidRDefault="00F0622C" w:rsidP="00F0622C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07/10/2016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622C">
        <w:t>2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F0622C">
        <w:t>17</w:t>
      </w:r>
      <w:r>
        <w:t xml:space="preserve">/2016 </w:t>
      </w:r>
    </w:p>
    <w:p w:rsidR="00C21C96" w:rsidRDefault="00C21C96" w:rsidP="00C21C96">
      <w:pPr>
        <w:pStyle w:val="Heading1"/>
      </w:pPr>
      <w:r>
        <w:t>actions to stop doing</w:t>
      </w:r>
    </w:p>
    <w:p w:rsidR="00C21C96" w:rsidRDefault="00C21C96" w:rsidP="00C21C96"/>
    <w:p w:rsidR="00C21C96" w:rsidRDefault="00C21C96" w:rsidP="00C21C96">
      <w:pPr>
        <w:pStyle w:val="Heading1"/>
      </w:pPr>
      <w:r>
        <w:t>Actions to start doing</w:t>
      </w:r>
    </w:p>
    <w:p w:rsidR="00C21C96" w:rsidRDefault="00C21C96" w:rsidP="00C21C96"/>
    <w:p w:rsidR="00C21C96" w:rsidRDefault="00C21C96" w:rsidP="00C21C96">
      <w:pPr>
        <w:pStyle w:val="Heading1"/>
      </w:pPr>
      <w:r>
        <w:t>Actions to Keep doing</w:t>
      </w:r>
    </w:p>
    <w:p w:rsidR="00C21C96" w:rsidRPr="00C21C96" w:rsidRDefault="00C21C96" w:rsidP="00C21C96"/>
    <w:p w:rsidR="003F5D12" w:rsidRDefault="003F5D12" w:rsidP="003F5D12">
      <w:pPr>
        <w:pStyle w:val="Heading1"/>
      </w:pPr>
      <w:r>
        <w:t>Tasks Completed This Sprint</w:t>
      </w:r>
    </w:p>
    <w:p w:rsidR="003F5D12" w:rsidRPr="003F5D12" w:rsidRDefault="003F5D12" w:rsidP="003F5D12">
      <w:pPr>
        <w:numPr>
          <w:ilvl w:val="0"/>
          <w:numId w:val="5"/>
        </w:numPr>
        <w:spacing w:before="0" w:after="34" w:line="240" w:lineRule="auto"/>
        <w:ind w:hanging="360"/>
      </w:pPr>
      <w:r w:rsidRPr="003F5D12">
        <w:t xml:space="preserve">As an app manager, I want to connect GPS so that we can track the location (3) </w:t>
      </w:r>
    </w:p>
    <w:p w:rsidR="003F5D12" w:rsidRPr="003F5D12" w:rsidRDefault="003F5D12" w:rsidP="003F5D12">
      <w:pPr>
        <w:numPr>
          <w:ilvl w:val="1"/>
          <w:numId w:val="5"/>
        </w:numPr>
        <w:spacing w:before="0" w:after="30" w:line="240" w:lineRule="auto"/>
        <w:ind w:firstLine="359"/>
      </w:pPr>
      <w:r w:rsidRPr="003F5D12">
        <w:t xml:space="preserve">Start Android Studio Project (3 hours) </w:t>
      </w:r>
    </w:p>
    <w:p w:rsidR="003F5D12" w:rsidRPr="003F5D12" w:rsidRDefault="003F5D12" w:rsidP="003F5D12">
      <w:pPr>
        <w:numPr>
          <w:ilvl w:val="1"/>
          <w:numId w:val="5"/>
        </w:numPr>
        <w:spacing w:before="0" w:after="30" w:line="240" w:lineRule="auto"/>
        <w:ind w:firstLine="359"/>
      </w:pPr>
      <w:r w:rsidRPr="003F5D12">
        <w:t xml:space="preserve">Link Google Maps API (2 hours) </w:t>
      </w:r>
    </w:p>
    <w:p w:rsidR="003F5D12" w:rsidRPr="003F5D12" w:rsidRDefault="003F5D12" w:rsidP="003F5D12">
      <w:pPr>
        <w:numPr>
          <w:ilvl w:val="1"/>
          <w:numId w:val="5"/>
        </w:numPr>
        <w:spacing w:before="0" w:after="30" w:line="240" w:lineRule="auto"/>
        <w:ind w:firstLine="359"/>
      </w:pPr>
      <w:r w:rsidRPr="003F5D12">
        <w:t xml:space="preserve">Generate Correct Permissions to Track Phone’s GPS (2 hours) </w:t>
      </w:r>
    </w:p>
    <w:p w:rsidR="003F5D12" w:rsidRPr="003F5D12" w:rsidRDefault="003F5D12" w:rsidP="003F5D12">
      <w:pPr>
        <w:numPr>
          <w:ilvl w:val="0"/>
          <w:numId w:val="5"/>
        </w:numPr>
        <w:spacing w:before="0" w:after="30" w:line="240" w:lineRule="auto"/>
        <w:ind w:hanging="359"/>
      </w:pPr>
      <w:r w:rsidRPr="003F5D12">
        <w:t xml:space="preserve">As a user, I want to see google map so that we can draw track on the map(8) </w:t>
      </w:r>
    </w:p>
    <w:p w:rsidR="003F5D12" w:rsidRPr="003F5D12" w:rsidRDefault="003F5D12" w:rsidP="003F5D12">
      <w:pPr>
        <w:numPr>
          <w:ilvl w:val="1"/>
          <w:numId w:val="5"/>
        </w:numPr>
        <w:spacing w:before="0" w:after="30" w:line="240" w:lineRule="auto"/>
        <w:ind w:firstLine="359"/>
      </w:pPr>
      <w:r w:rsidRPr="003F5D12">
        <w:t xml:space="preserve">Generate basic UI as discussed (6 hours) </w:t>
      </w:r>
    </w:p>
    <w:p w:rsidR="003F5D12" w:rsidRPr="003F5D12" w:rsidRDefault="003F5D12" w:rsidP="003F5D12">
      <w:pPr>
        <w:numPr>
          <w:ilvl w:val="1"/>
          <w:numId w:val="5"/>
        </w:numPr>
        <w:spacing w:before="0" w:after="30" w:line="240" w:lineRule="auto"/>
        <w:ind w:firstLine="359"/>
      </w:pPr>
      <w:r w:rsidRPr="003F5D12">
        <w:t xml:space="preserve">Add button to go back to the previous day’s daily track (2 hours) </w:t>
      </w:r>
    </w:p>
    <w:p w:rsidR="003F5D12" w:rsidRPr="003F5D12" w:rsidRDefault="003F5D12" w:rsidP="003F5D12">
      <w:pPr>
        <w:numPr>
          <w:ilvl w:val="1"/>
          <w:numId w:val="5"/>
        </w:numPr>
        <w:spacing w:before="0" w:after="30" w:line="240" w:lineRule="auto"/>
        <w:ind w:firstLine="359"/>
      </w:pPr>
      <w:r w:rsidRPr="003F5D12">
        <w:t xml:space="preserve">Add button to go to today’s daily track (2 hours) </w:t>
      </w:r>
    </w:p>
    <w:p w:rsidR="003F5D12" w:rsidRPr="003F5D12" w:rsidRDefault="003F5D12" w:rsidP="003F5D12">
      <w:pPr>
        <w:pStyle w:val="ListParagraph"/>
        <w:numPr>
          <w:ilvl w:val="0"/>
          <w:numId w:val="8"/>
        </w:numPr>
        <w:spacing w:before="0" w:after="30" w:line="259" w:lineRule="auto"/>
      </w:pPr>
      <w:r w:rsidRPr="003F5D12">
        <w:t xml:space="preserve">As an user, I want to add comment to track so that I can record my feelings(8) </w:t>
      </w:r>
    </w:p>
    <w:p w:rsidR="003F5D12" w:rsidRPr="003F5D12" w:rsidRDefault="003F5D12" w:rsidP="003F5D12">
      <w:pPr>
        <w:numPr>
          <w:ilvl w:val="1"/>
          <w:numId w:val="7"/>
        </w:numPr>
        <w:spacing w:before="0" w:after="30" w:line="259" w:lineRule="auto"/>
        <w:ind w:hanging="359"/>
      </w:pPr>
      <w:r w:rsidRPr="003F5D12">
        <w:t xml:space="preserve">User should be able to make a pin on the track </w:t>
      </w:r>
    </w:p>
    <w:p w:rsidR="003F5D12" w:rsidRDefault="003F5D12" w:rsidP="003F5D12">
      <w:pPr>
        <w:numPr>
          <w:ilvl w:val="1"/>
          <w:numId w:val="7"/>
        </w:numPr>
        <w:spacing w:before="0" w:after="30" w:line="259" w:lineRule="auto"/>
        <w:ind w:hanging="359"/>
      </w:pPr>
      <w:r w:rsidRPr="003F5D12">
        <w:t xml:space="preserve">Each pin refers to a comment. </w:t>
      </w:r>
    </w:p>
    <w:p w:rsidR="008B1C84" w:rsidRDefault="00C21C96" w:rsidP="00C21C96">
      <w:pPr>
        <w:pStyle w:val="Heading1"/>
      </w:pPr>
      <w:r>
        <w:t>Tasks not completed this Sprint</w:t>
      </w:r>
    </w:p>
    <w:p w:rsidR="00227466" w:rsidRDefault="00227466" w:rsidP="00227466"/>
    <w:p w:rsidR="00227466" w:rsidRPr="00227466" w:rsidRDefault="00227466" w:rsidP="00227466">
      <w:pPr>
        <w:pStyle w:val="Heading1"/>
      </w:pPr>
      <w:r>
        <w:t xml:space="preserve">Work Completion Rate </w:t>
      </w:r>
    </w:p>
    <w:p w:rsidR="008B1C84" w:rsidRDefault="008B1C84" w:rsidP="008B1C84">
      <w:pPr>
        <w:spacing w:before="0" w:after="30" w:line="259" w:lineRule="auto"/>
      </w:pPr>
    </w:p>
    <w:p w:rsidR="008B1C84" w:rsidRPr="003F5D12" w:rsidRDefault="008B1C84" w:rsidP="008B1C84">
      <w:pPr>
        <w:spacing w:before="0" w:after="30" w:line="259" w:lineRule="auto"/>
      </w:pPr>
      <w:bookmarkStart w:id="0" w:name="_GoBack"/>
      <w:bookmarkEnd w:id="0"/>
    </w:p>
    <w:p w:rsidR="003F5D12" w:rsidRDefault="003142A0" w:rsidP="003142A0">
      <w:pPr>
        <w:pStyle w:val="Heading1"/>
      </w:pPr>
      <w:r>
        <w:t>Images of prototype created</w:t>
      </w:r>
    </w:p>
    <w:p w:rsidR="003142A0" w:rsidRPr="003142A0" w:rsidRDefault="003142A0" w:rsidP="003142A0">
      <w:r>
        <w:rPr>
          <w:noProof/>
          <w:lang w:eastAsia="en-US"/>
        </w:rPr>
        <w:drawing>
          <wp:inline distT="0" distB="0" distL="0" distR="0">
            <wp:extent cx="2686050" cy="2846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6-07-10-23-20-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2773680" cy="2857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6-07-12-02-17-3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FF2">
        <w:rPr>
          <w:noProof/>
          <w:lang w:eastAsia="en-US"/>
        </w:rPr>
        <w:drawing>
          <wp:inline distT="0" distB="0" distL="0" distR="0">
            <wp:extent cx="2716530" cy="25527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6-07-12-03-35-5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728" w:rsidRDefault="00BD1728">
      <w:pPr>
        <w:spacing w:after="0" w:line="240" w:lineRule="auto"/>
      </w:pPr>
      <w:r>
        <w:separator/>
      </w:r>
    </w:p>
  </w:endnote>
  <w:endnote w:type="continuationSeparator" w:id="0">
    <w:p w:rsidR="00BD1728" w:rsidRDefault="00BD1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728" w:rsidRDefault="00BD1728">
      <w:pPr>
        <w:spacing w:after="0" w:line="240" w:lineRule="auto"/>
      </w:pPr>
      <w:r>
        <w:separator/>
      </w:r>
    </w:p>
  </w:footnote>
  <w:footnote w:type="continuationSeparator" w:id="0">
    <w:p w:rsidR="00BD1728" w:rsidRDefault="00BD1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7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207FF2"/>
    <w:rsid w:val="00227466"/>
    <w:rsid w:val="002C0570"/>
    <w:rsid w:val="002F6700"/>
    <w:rsid w:val="003142A0"/>
    <w:rsid w:val="003F5D12"/>
    <w:rsid w:val="00624443"/>
    <w:rsid w:val="00710DEF"/>
    <w:rsid w:val="00836452"/>
    <w:rsid w:val="008B1C84"/>
    <w:rsid w:val="00903B59"/>
    <w:rsid w:val="009056B9"/>
    <w:rsid w:val="00912F6A"/>
    <w:rsid w:val="00B0095A"/>
    <w:rsid w:val="00B013DA"/>
    <w:rsid w:val="00B501EA"/>
    <w:rsid w:val="00BD1728"/>
    <w:rsid w:val="00C21C96"/>
    <w:rsid w:val="00C95D5E"/>
    <w:rsid w:val="00CD268B"/>
    <w:rsid w:val="00E54A88"/>
    <w:rsid w:val="00E6361E"/>
    <w:rsid w:val="00F0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54DF8F6D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B29D44-5E34-44B7-A07F-79DDC4A3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73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12</cp:revision>
  <dcterms:created xsi:type="dcterms:W3CDTF">2016-07-12T09:11:00Z</dcterms:created>
  <dcterms:modified xsi:type="dcterms:W3CDTF">2016-07-18T20:36:00Z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