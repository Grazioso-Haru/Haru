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Default="00B0095A" w:rsidP="00710DEF">
      <w:pPr>
        <w:pStyle w:val="Title"/>
        <w:jc w:val="center"/>
      </w:pPr>
      <w:r>
        <w:t xml:space="preserve">SpRINT </w:t>
      </w:r>
      <w:r w:rsidR="00734AAD">
        <w:rPr>
          <w:sz w:val="72"/>
          <w:szCs w:val="72"/>
        </w:rPr>
        <w:t>2</w:t>
      </w:r>
      <w:r>
        <w:t xml:space="preserve"> REPORT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F0622C" w:rsidRDefault="00F0622C" w:rsidP="00F0622C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4AAD">
        <w:t>07/17</w:t>
      </w:r>
      <w:r>
        <w:t xml:space="preserve">/2016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1486">
        <w:t>4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B31486">
        <w:t>25</w:t>
      </w:r>
      <w:r>
        <w:t xml:space="preserve">/2016 </w:t>
      </w:r>
    </w:p>
    <w:p w:rsidR="00C21C96" w:rsidRDefault="00C21C96" w:rsidP="00C21C96">
      <w:pPr>
        <w:pStyle w:val="Heading1"/>
      </w:pPr>
      <w:r>
        <w:t>actions to stop doing</w:t>
      </w:r>
    </w:p>
    <w:p w:rsidR="00C21C96" w:rsidRDefault="00317270" w:rsidP="00213C95">
      <w:pPr>
        <w:pStyle w:val="ListParagraph"/>
        <w:numPr>
          <w:ilvl w:val="0"/>
          <w:numId w:val="9"/>
        </w:numPr>
        <w:spacing w:line="360" w:lineRule="auto"/>
      </w:pPr>
      <w:r>
        <w:t>Do not push to the master GitHub branch without first discussing with the group</w:t>
      </w:r>
    </w:p>
    <w:p w:rsidR="00317270" w:rsidRDefault="00317270" w:rsidP="00213C95">
      <w:pPr>
        <w:pStyle w:val="ListParagraph"/>
        <w:numPr>
          <w:ilvl w:val="0"/>
          <w:numId w:val="9"/>
        </w:numPr>
        <w:spacing w:line="360" w:lineRule="auto"/>
      </w:pPr>
      <w:r>
        <w:t xml:space="preserve">Saying work is “almost done” </w:t>
      </w:r>
    </w:p>
    <w:p w:rsidR="00317270" w:rsidRDefault="00317270" w:rsidP="00213C95">
      <w:pPr>
        <w:pStyle w:val="ListParagraph"/>
        <w:numPr>
          <w:ilvl w:val="0"/>
          <w:numId w:val="9"/>
        </w:numPr>
        <w:spacing w:line="360" w:lineRule="auto"/>
      </w:pPr>
      <w:r>
        <w:t>When done with working on Project for that day, not pushing work to GitHub</w:t>
      </w:r>
    </w:p>
    <w:p w:rsidR="00C21C96" w:rsidRDefault="00C21C96" w:rsidP="00C21C96">
      <w:pPr>
        <w:pStyle w:val="Heading1"/>
      </w:pPr>
      <w:r>
        <w:t>Actions to start doing</w:t>
      </w:r>
    </w:p>
    <w:p w:rsidR="00C21C96" w:rsidRDefault="00317270" w:rsidP="00213C95">
      <w:pPr>
        <w:pStyle w:val="ListParagraph"/>
        <w:numPr>
          <w:ilvl w:val="0"/>
          <w:numId w:val="10"/>
        </w:numPr>
        <w:spacing w:line="360" w:lineRule="auto"/>
      </w:pPr>
      <w:r>
        <w:t>Following the engineering practice of Continuous Integration</w:t>
      </w:r>
    </w:p>
    <w:p w:rsidR="00317270" w:rsidRDefault="00317270" w:rsidP="00213C95">
      <w:pPr>
        <w:pStyle w:val="ListParagraph"/>
        <w:numPr>
          <w:ilvl w:val="0"/>
          <w:numId w:val="10"/>
        </w:numPr>
        <w:spacing w:line="360" w:lineRule="auto"/>
      </w:pPr>
      <w:r>
        <w:t>Getting ready to implement Unit Tests into our work</w:t>
      </w:r>
    </w:p>
    <w:p w:rsidR="00317270" w:rsidRDefault="00317270" w:rsidP="00213C95">
      <w:pPr>
        <w:pStyle w:val="ListParagraph"/>
        <w:numPr>
          <w:ilvl w:val="0"/>
          <w:numId w:val="10"/>
        </w:numPr>
        <w:spacing w:line="360" w:lineRule="auto"/>
      </w:pPr>
      <w:r>
        <w:t>Finishing up development on as much as possible</w:t>
      </w:r>
    </w:p>
    <w:p w:rsidR="00C21C96" w:rsidRDefault="00C21C96" w:rsidP="00C21C96">
      <w:pPr>
        <w:pStyle w:val="Heading1"/>
      </w:pPr>
      <w:r>
        <w:t>Actions to Keep doing</w:t>
      </w:r>
    </w:p>
    <w:p w:rsidR="00C21C96" w:rsidRDefault="00213C95" w:rsidP="00213C95">
      <w:pPr>
        <w:pStyle w:val="ListParagraph"/>
        <w:numPr>
          <w:ilvl w:val="0"/>
          <w:numId w:val="11"/>
        </w:numPr>
        <w:spacing w:line="360" w:lineRule="auto"/>
      </w:pPr>
      <w:r>
        <w:t>Having consistent and concise SCRUM meetings</w:t>
      </w:r>
    </w:p>
    <w:p w:rsidR="00213C95" w:rsidRDefault="00213C95" w:rsidP="00213C95">
      <w:pPr>
        <w:pStyle w:val="ListParagraph"/>
        <w:numPr>
          <w:ilvl w:val="0"/>
          <w:numId w:val="11"/>
        </w:numPr>
        <w:spacing w:line="360" w:lineRule="auto"/>
      </w:pPr>
      <w:r>
        <w:t>Leading open discussions on what work needs to get done or what can’t get done</w:t>
      </w:r>
    </w:p>
    <w:p w:rsidR="00213C95" w:rsidRPr="00C21C96" w:rsidRDefault="00213C95" w:rsidP="00213C95">
      <w:pPr>
        <w:pStyle w:val="ListParagraph"/>
        <w:numPr>
          <w:ilvl w:val="0"/>
          <w:numId w:val="11"/>
        </w:numPr>
        <w:spacing w:line="360" w:lineRule="auto"/>
      </w:pPr>
      <w:r>
        <w:t>Updating group documentation as new information becomes available</w:t>
      </w:r>
    </w:p>
    <w:p w:rsidR="003F5D12" w:rsidRDefault="003F5D12" w:rsidP="003F5D12">
      <w:pPr>
        <w:pStyle w:val="Heading1"/>
      </w:pPr>
      <w:r>
        <w:t>Tasks Completed This Sprint</w:t>
      </w:r>
    </w:p>
    <w:p w:rsidR="00213C95" w:rsidRPr="006C2591" w:rsidRDefault="00213C95" w:rsidP="00213C95">
      <w:pPr>
        <w:numPr>
          <w:ilvl w:val="0"/>
          <w:numId w:val="4"/>
        </w:numPr>
        <w:spacing w:line="240" w:lineRule="auto"/>
        <w:ind w:hanging="359"/>
        <w:rPr>
          <w:rFonts w:ascii="Corbel" w:hAnsi="Corbel"/>
        </w:rPr>
      </w:pPr>
      <w:r w:rsidRPr="006C2591">
        <w:rPr>
          <w:rFonts w:ascii="Corbel" w:hAnsi="Corbel"/>
        </w:rPr>
        <w:t xml:space="preserve">As an app manager, I want to draw tracks on the map to provide the user with the ability to see a daily path of where they went throughout their day. (13) </w:t>
      </w:r>
    </w:p>
    <w:p w:rsidR="00213C95" w:rsidRPr="00FB6C65" w:rsidRDefault="00213C95" w:rsidP="00FB6C65">
      <w:pPr>
        <w:numPr>
          <w:ilvl w:val="1"/>
          <w:numId w:val="4"/>
        </w:numPr>
        <w:spacing w:line="240" w:lineRule="auto"/>
        <w:ind w:firstLine="359"/>
      </w:pPr>
      <w:r w:rsidRPr="00912F6A">
        <w:lastRenderedPageBreak/>
        <w:t xml:space="preserve">Create </w:t>
      </w:r>
      <w:r>
        <w:t>a T</w:t>
      </w:r>
      <w:r w:rsidRPr="00912F6A">
        <w:t>emplate to save</w:t>
      </w:r>
      <w:r>
        <w:t xml:space="preserve"> the GPS</w:t>
      </w:r>
      <w:r w:rsidRPr="00912F6A">
        <w:t xml:space="preserve"> location and time spent there (</w:t>
      </w:r>
      <w:r>
        <w:t>4</w:t>
      </w:r>
      <w:r w:rsidRPr="00912F6A">
        <w:t xml:space="preserve"> hours)</w:t>
      </w:r>
    </w:p>
    <w:p w:rsidR="00213C95" w:rsidRPr="006C2591" w:rsidRDefault="00213C95" w:rsidP="00213C95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 w:rsidR="00FB6C65">
        <w:rPr>
          <w:rFonts w:ascii="Corbel" w:hAnsi="Corbel"/>
        </w:rPr>
        <w:t>4</w:t>
      </w:r>
      <w:r w:rsidRPr="006C2591">
        <w:rPr>
          <w:rFonts w:ascii="Corbel" w:hAnsi="Corbel"/>
        </w:rPr>
        <w:t xml:space="preserve"> hours</w:t>
      </w:r>
    </w:p>
    <w:p w:rsidR="00213C95" w:rsidRDefault="00213C95" w:rsidP="00213C95">
      <w:pPr>
        <w:numPr>
          <w:ilvl w:val="0"/>
          <w:numId w:val="4"/>
        </w:numPr>
        <w:spacing w:line="360" w:lineRule="auto"/>
        <w:ind w:hanging="360"/>
      </w:pPr>
      <w:r>
        <w:t>As a user, I want to add comments to my daily track so that I can record my feelings and activities at the given time and location. (8)</w:t>
      </w:r>
    </w:p>
    <w:p w:rsidR="00213C95" w:rsidRDefault="00213C95" w:rsidP="00213C95">
      <w:pPr>
        <w:numPr>
          <w:ilvl w:val="0"/>
          <w:numId w:val="13"/>
        </w:numPr>
        <w:spacing w:line="259" w:lineRule="auto"/>
      </w:pPr>
      <w:r>
        <w:t xml:space="preserve">       User can view a page that brings all the comments of a day together. (3 hours)</w:t>
      </w:r>
    </w:p>
    <w:p w:rsidR="00213C95" w:rsidRDefault="00213C95" w:rsidP="00213C95">
      <w:pPr>
        <w:spacing w:line="259" w:lineRule="auto"/>
        <w:ind w:firstLine="718"/>
      </w:pPr>
      <w:r>
        <w:t>Estimated time: 3 hours</w:t>
      </w:r>
    </w:p>
    <w:p w:rsidR="00213C95" w:rsidRPr="00912F6A" w:rsidRDefault="00213C95" w:rsidP="00213C95">
      <w:pPr>
        <w:numPr>
          <w:ilvl w:val="0"/>
          <w:numId w:val="4"/>
        </w:numPr>
        <w:spacing w:before="0" w:after="30" w:line="360" w:lineRule="auto"/>
        <w:ind w:hanging="360"/>
        <w:contextualSpacing/>
      </w:pPr>
      <w:r>
        <w:t xml:space="preserve">As an app manager, I want to save the daily track and pins that are generated so that the user can keep track of more than one day at a time. </w:t>
      </w:r>
      <w:r w:rsidRPr="00912F6A">
        <w:t xml:space="preserve">(5) </w:t>
      </w:r>
    </w:p>
    <w:p w:rsidR="00213C95" w:rsidRDefault="00213C95" w:rsidP="00213C95">
      <w:pPr>
        <w:pStyle w:val="ListParagraph"/>
        <w:numPr>
          <w:ilvl w:val="0"/>
          <w:numId w:val="12"/>
        </w:numPr>
        <w:spacing w:before="0" w:after="30" w:line="360" w:lineRule="auto"/>
      </w:pPr>
      <w:r>
        <w:t>Connect to SQLite Database</w:t>
      </w:r>
      <w:r w:rsidRPr="00912F6A">
        <w:t xml:space="preserve"> (3 hours)</w:t>
      </w:r>
    </w:p>
    <w:p w:rsidR="00213C95" w:rsidRDefault="00213C95" w:rsidP="00213C95">
      <w:pPr>
        <w:spacing w:before="0" w:after="30" w:line="360" w:lineRule="auto"/>
        <w:ind w:firstLine="718"/>
      </w:pPr>
      <w:r>
        <w:t>Estimated time: 3</w:t>
      </w:r>
      <w:r>
        <w:t xml:space="preserve"> hours</w:t>
      </w:r>
    </w:p>
    <w:p w:rsidR="00213C95" w:rsidRPr="00912F6A" w:rsidRDefault="00213C95" w:rsidP="00213C95">
      <w:pPr>
        <w:numPr>
          <w:ilvl w:val="0"/>
          <w:numId w:val="4"/>
        </w:numPr>
        <w:spacing w:before="0" w:after="30" w:line="360" w:lineRule="auto"/>
        <w:ind w:hanging="360"/>
        <w:contextualSpacing/>
      </w:pPr>
      <w:r>
        <w:t>As a user, I want a User Manual so that I can understand how Haru works. (3</w:t>
      </w:r>
      <w:r w:rsidRPr="00912F6A">
        <w:t xml:space="preserve">) </w:t>
      </w:r>
    </w:p>
    <w:p w:rsidR="00213C95" w:rsidRDefault="00213C95" w:rsidP="00213C95">
      <w:pPr>
        <w:pStyle w:val="ListParagraph"/>
        <w:numPr>
          <w:ilvl w:val="0"/>
          <w:numId w:val="14"/>
        </w:numPr>
        <w:spacing w:before="0" w:after="30" w:line="360" w:lineRule="auto"/>
      </w:pPr>
      <w:r>
        <w:t xml:space="preserve">Create Template User Manual (2 </w:t>
      </w:r>
      <w:r w:rsidRPr="00912F6A">
        <w:t>hours)</w:t>
      </w:r>
    </w:p>
    <w:p w:rsidR="00213C95" w:rsidRDefault="00213C95" w:rsidP="00213C95">
      <w:pPr>
        <w:pStyle w:val="ListParagraph"/>
        <w:numPr>
          <w:ilvl w:val="0"/>
          <w:numId w:val="14"/>
        </w:numPr>
        <w:spacing w:before="0" w:after="30" w:line="360" w:lineRule="auto"/>
      </w:pPr>
      <w:r>
        <w:t>Update Template as New Functionality is added (1 hour)</w:t>
      </w:r>
    </w:p>
    <w:p w:rsidR="00213C95" w:rsidRDefault="00213C95" w:rsidP="00213C95">
      <w:pPr>
        <w:spacing w:line="259" w:lineRule="auto"/>
        <w:ind w:firstLine="720"/>
      </w:pPr>
      <w:r>
        <w:t>Estimated time: 3 hours</w:t>
      </w:r>
    </w:p>
    <w:p w:rsidR="00213C95" w:rsidRPr="00912F6A" w:rsidRDefault="00213C95" w:rsidP="00213C95">
      <w:pPr>
        <w:numPr>
          <w:ilvl w:val="0"/>
          <w:numId w:val="4"/>
        </w:numPr>
        <w:spacing w:before="0" w:after="30" w:line="360" w:lineRule="auto"/>
        <w:ind w:hanging="360"/>
        <w:contextualSpacing/>
      </w:pPr>
      <w:r>
        <w:t>As an app manager, I want our team to follow the Continuous Integration Practice so that we can gain a better understanding of what it will take to integrate our work together. (3</w:t>
      </w:r>
      <w:r w:rsidRPr="00912F6A">
        <w:t xml:space="preserve">) </w:t>
      </w:r>
    </w:p>
    <w:p w:rsidR="00213C95" w:rsidRPr="00912F6A" w:rsidRDefault="00213C95" w:rsidP="00213C95">
      <w:pPr>
        <w:pStyle w:val="ListParagraph"/>
        <w:numPr>
          <w:ilvl w:val="0"/>
          <w:numId w:val="15"/>
        </w:numPr>
        <w:spacing w:before="0" w:after="30" w:line="360" w:lineRule="auto"/>
      </w:pPr>
      <w:r>
        <w:t>Create a method to share our work with the team even if it’s 100% (1 hour</w:t>
      </w:r>
      <w:r w:rsidRPr="00912F6A">
        <w:t>)</w:t>
      </w:r>
    </w:p>
    <w:p w:rsidR="00213C95" w:rsidRDefault="00213C95" w:rsidP="00213C95">
      <w:pPr>
        <w:numPr>
          <w:ilvl w:val="0"/>
          <w:numId w:val="15"/>
        </w:numPr>
        <w:spacing w:before="0" w:after="30" w:line="360" w:lineRule="auto"/>
        <w:contextualSpacing/>
      </w:pPr>
      <w:r>
        <w:t xml:space="preserve">Upload your work before SCRUM meetings (1 hour) </w:t>
      </w:r>
    </w:p>
    <w:p w:rsidR="00734AAD" w:rsidRPr="00734AAD" w:rsidRDefault="00213C95" w:rsidP="0081376E">
      <w:pPr>
        <w:spacing w:line="259" w:lineRule="auto"/>
        <w:ind w:firstLine="720"/>
      </w:pPr>
      <w:r>
        <w:t>Estimated time: &lt;2 hours</w:t>
      </w:r>
    </w:p>
    <w:p w:rsidR="008B1C84" w:rsidRDefault="00C21C96" w:rsidP="00C21C96">
      <w:pPr>
        <w:pStyle w:val="Heading1"/>
      </w:pPr>
      <w:r>
        <w:t>Tasks not completed this Sprint</w:t>
      </w:r>
    </w:p>
    <w:p w:rsidR="00FB6C65" w:rsidRPr="00025CEC" w:rsidRDefault="00FB6C65" w:rsidP="00025CEC">
      <w:pPr>
        <w:numPr>
          <w:ilvl w:val="0"/>
          <w:numId w:val="16"/>
        </w:numPr>
        <w:spacing w:line="240" w:lineRule="auto"/>
        <w:ind w:hanging="359"/>
        <w:rPr>
          <w:rFonts w:ascii="Corbel" w:hAnsi="Corbel"/>
        </w:rPr>
      </w:pPr>
      <w:r w:rsidRPr="006C2591">
        <w:rPr>
          <w:rFonts w:ascii="Corbel" w:hAnsi="Corbel"/>
        </w:rPr>
        <w:t xml:space="preserve">As an app manager, I want to draw tracks on the map to provide the user with the ability to see a daily path of where they went throughout their day. (13) </w:t>
      </w:r>
    </w:p>
    <w:p w:rsidR="00FB6C65" w:rsidRPr="006C2591" w:rsidRDefault="00FB6C65" w:rsidP="00025CEC">
      <w:pPr>
        <w:numPr>
          <w:ilvl w:val="0"/>
          <w:numId w:val="17"/>
        </w:numPr>
        <w:spacing w:line="240" w:lineRule="auto"/>
        <w:rPr>
          <w:rFonts w:ascii="Corbel" w:hAnsi="Corbel"/>
        </w:rPr>
      </w:pPr>
      <w:r w:rsidRPr="006C2591">
        <w:rPr>
          <w:rFonts w:ascii="Corbel" w:hAnsi="Corbel"/>
        </w:rPr>
        <w:t>Automate how application keeps track of info throughout the day (6 hours)</w:t>
      </w:r>
    </w:p>
    <w:p w:rsidR="00FB6C65" w:rsidRPr="006C2591" w:rsidRDefault="00FB6C65" w:rsidP="00025CEC">
      <w:pPr>
        <w:numPr>
          <w:ilvl w:val="0"/>
          <w:numId w:val="17"/>
        </w:numPr>
        <w:spacing w:line="240" w:lineRule="auto"/>
        <w:rPr>
          <w:rFonts w:ascii="Corbel" w:hAnsi="Corbel"/>
        </w:rPr>
      </w:pPr>
      <w:r w:rsidRPr="006C2591">
        <w:rPr>
          <w:rFonts w:ascii="Corbel" w:hAnsi="Corbel"/>
        </w:rPr>
        <w:t xml:space="preserve">The track color will gradually change as the time pass. (4 hours) </w:t>
      </w:r>
    </w:p>
    <w:p w:rsidR="00FB6C65" w:rsidRPr="00025CEC" w:rsidRDefault="00FB6C65" w:rsidP="00025CEC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>
        <w:rPr>
          <w:rFonts w:ascii="Corbel" w:hAnsi="Corbel"/>
        </w:rPr>
        <w:t>10</w:t>
      </w:r>
      <w:r w:rsidRPr="006C2591">
        <w:rPr>
          <w:rFonts w:ascii="Corbel" w:hAnsi="Corbel"/>
        </w:rPr>
        <w:t xml:space="preserve"> hours</w:t>
      </w:r>
    </w:p>
    <w:p w:rsidR="00FB6C65" w:rsidRPr="00912F6A" w:rsidRDefault="00FB6C65" w:rsidP="00025CEC">
      <w:pPr>
        <w:numPr>
          <w:ilvl w:val="0"/>
          <w:numId w:val="16"/>
        </w:numPr>
        <w:spacing w:before="0" w:after="30" w:line="360" w:lineRule="auto"/>
        <w:ind w:hanging="360"/>
        <w:contextualSpacing/>
      </w:pPr>
      <w:r>
        <w:t xml:space="preserve">As an app manager, I want to save the daily track and pins that are generated so that the user can keep track of more than one day at a time. </w:t>
      </w:r>
      <w:r w:rsidRPr="00912F6A">
        <w:t xml:space="preserve">(5) </w:t>
      </w:r>
    </w:p>
    <w:p w:rsidR="00FB6C65" w:rsidRDefault="00FB6C65" w:rsidP="00025CEC">
      <w:pPr>
        <w:numPr>
          <w:ilvl w:val="0"/>
          <w:numId w:val="15"/>
        </w:numPr>
        <w:spacing w:before="0" w:after="30" w:line="360" w:lineRule="auto"/>
        <w:contextualSpacing/>
      </w:pPr>
      <w:r>
        <w:t>Create Template to Save Daily Track + Pin Data Together</w:t>
      </w:r>
      <w:r w:rsidRPr="00912F6A">
        <w:t xml:space="preserve"> (4</w:t>
      </w:r>
      <w:r>
        <w:t xml:space="preserve"> hours) </w:t>
      </w:r>
    </w:p>
    <w:p w:rsidR="00227466" w:rsidRDefault="00025CEC" w:rsidP="0081376E">
      <w:pPr>
        <w:spacing w:line="259" w:lineRule="auto"/>
        <w:ind w:firstLine="718"/>
      </w:pPr>
      <w:r>
        <w:lastRenderedPageBreak/>
        <w:t>Estimated time: 4</w:t>
      </w:r>
      <w:r w:rsidR="00FB6C65">
        <w:t xml:space="preserve"> hours</w:t>
      </w:r>
    </w:p>
    <w:p w:rsidR="00227466" w:rsidRPr="00227466" w:rsidRDefault="00227466" w:rsidP="00227466">
      <w:pPr>
        <w:pStyle w:val="Heading1"/>
      </w:pPr>
      <w:r>
        <w:t xml:space="preserve">Work Completion Rate </w:t>
      </w:r>
    </w:p>
    <w:p w:rsidR="0095677B" w:rsidRDefault="0095677B" w:rsidP="0095677B">
      <w:pPr>
        <w:spacing w:after="30" w:line="240" w:lineRule="auto"/>
      </w:pPr>
      <w:r>
        <w:t>Total User Stories Completed:</w:t>
      </w:r>
      <w:r>
        <w:t xml:space="preserve"> 3</w:t>
      </w:r>
    </w:p>
    <w:p w:rsidR="0095677B" w:rsidRDefault="0095677B" w:rsidP="0095677B">
      <w:pPr>
        <w:spacing w:before="0" w:after="30" w:line="240" w:lineRule="auto"/>
      </w:pPr>
      <w:r>
        <w:t>Approx. User Stories per Day:</w:t>
      </w:r>
      <w:r>
        <w:t xml:space="preserve"> 3/7 = 0.43</w:t>
      </w:r>
      <w:r>
        <w:t xml:space="preserve"> US/day</w:t>
      </w:r>
    </w:p>
    <w:p w:rsidR="0095677B" w:rsidRDefault="0095677B" w:rsidP="0095677B">
      <w:pPr>
        <w:spacing w:before="0" w:after="30" w:line="240" w:lineRule="auto"/>
      </w:pPr>
      <w:r>
        <w:t>Estimated Ideal Work Hours Completed:</w:t>
      </w:r>
      <w:r>
        <w:t xml:space="preserve"> 15</w:t>
      </w:r>
    </w:p>
    <w:p w:rsidR="008B1C84" w:rsidRDefault="0095677B" w:rsidP="0095677B">
      <w:pPr>
        <w:spacing w:before="0" w:after="30" w:line="240" w:lineRule="auto"/>
      </w:pPr>
      <w:r>
        <w:t>Approx. Ideal Work Hours per Day:</w:t>
      </w:r>
      <w:r>
        <w:t xml:space="preserve"> 15</w:t>
      </w:r>
      <w:r>
        <w:t>/7 =</w:t>
      </w:r>
      <w:r>
        <w:t xml:space="preserve"> 2.14</w:t>
      </w:r>
      <w:r>
        <w:t xml:space="preserve"> IWH/day</w:t>
      </w:r>
    </w:p>
    <w:p w:rsidR="0095677B" w:rsidRDefault="0095677B" w:rsidP="0095677B">
      <w:pPr>
        <w:spacing w:before="0" w:after="30" w:line="240" w:lineRule="auto"/>
      </w:pPr>
    </w:p>
    <w:p w:rsidR="0095677B" w:rsidRDefault="0095677B" w:rsidP="0095677B">
      <w:pPr>
        <w:spacing w:before="0" w:after="30" w:line="240" w:lineRule="auto"/>
      </w:pPr>
      <w:r>
        <w:t>Totals So Far:</w:t>
      </w:r>
    </w:p>
    <w:p w:rsidR="0095677B" w:rsidRDefault="0095677B" w:rsidP="0095677B">
      <w:pPr>
        <w:spacing w:before="0" w:after="30" w:line="240" w:lineRule="auto"/>
      </w:pPr>
      <w:r>
        <w:t>Approx. User Stories per Day:</w:t>
      </w:r>
      <w:r>
        <w:t xml:space="preserve"> 7/14 = 0.5</w:t>
      </w:r>
      <w:r>
        <w:t xml:space="preserve"> US/day</w:t>
      </w:r>
    </w:p>
    <w:p w:rsidR="0095677B" w:rsidRPr="003F5D12" w:rsidRDefault="0095677B" w:rsidP="0095677B">
      <w:pPr>
        <w:spacing w:before="0" w:after="30" w:line="240" w:lineRule="auto"/>
      </w:pPr>
      <w:r>
        <w:t>Approx. Ideal Work Hours per Day:</w:t>
      </w:r>
      <w:r>
        <w:t xml:space="preserve"> 39/14</w:t>
      </w:r>
      <w:r>
        <w:t xml:space="preserve"> =</w:t>
      </w:r>
      <w:r>
        <w:t xml:space="preserve"> 2.79</w:t>
      </w:r>
      <w:bookmarkStart w:id="0" w:name="_GoBack"/>
      <w:bookmarkEnd w:id="0"/>
      <w:r>
        <w:t xml:space="preserve"> IWH/day</w:t>
      </w:r>
    </w:p>
    <w:p w:rsidR="003F5D12" w:rsidRDefault="003142A0" w:rsidP="003142A0">
      <w:pPr>
        <w:pStyle w:val="Heading1"/>
      </w:pPr>
      <w:r>
        <w:t>Images of prototype created</w:t>
      </w:r>
    </w:p>
    <w:p w:rsidR="003142A0" w:rsidRPr="003142A0" w:rsidRDefault="003142A0" w:rsidP="003142A0"/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8D9" w:rsidRDefault="00E478D9">
      <w:pPr>
        <w:spacing w:after="0" w:line="240" w:lineRule="auto"/>
      </w:pPr>
      <w:r>
        <w:separator/>
      </w:r>
    </w:p>
  </w:endnote>
  <w:endnote w:type="continuationSeparator" w:id="0">
    <w:p w:rsidR="00E478D9" w:rsidRDefault="00E4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8D9" w:rsidRDefault="00E478D9">
      <w:pPr>
        <w:spacing w:after="0" w:line="240" w:lineRule="auto"/>
      </w:pPr>
      <w:r>
        <w:separator/>
      </w:r>
    </w:p>
  </w:footnote>
  <w:footnote w:type="continuationSeparator" w:id="0">
    <w:p w:rsidR="00E478D9" w:rsidRDefault="00E47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013C"/>
    <w:multiLevelType w:val="hybridMultilevel"/>
    <w:tmpl w:val="EF60E294"/>
    <w:lvl w:ilvl="0" w:tplc="39E46084">
      <w:start w:val="3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" w15:restartNumberingAfterBreak="0">
    <w:nsid w:val="07D34FDE"/>
    <w:multiLevelType w:val="hybridMultilevel"/>
    <w:tmpl w:val="822E8848"/>
    <w:lvl w:ilvl="0" w:tplc="9C04F618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F70D2"/>
    <w:multiLevelType w:val="hybridMultilevel"/>
    <w:tmpl w:val="86DE9106"/>
    <w:lvl w:ilvl="0" w:tplc="F3800D5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F66FE"/>
    <w:multiLevelType w:val="hybridMultilevel"/>
    <w:tmpl w:val="FCFE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48207B"/>
    <w:multiLevelType w:val="hybridMultilevel"/>
    <w:tmpl w:val="771CD2A4"/>
    <w:lvl w:ilvl="0" w:tplc="5B20355C">
      <w:start w:val="2"/>
      <w:numFmt w:val="lowerLetter"/>
      <w:lvlText w:val="%1."/>
      <w:lvlJc w:val="left"/>
      <w:pPr>
        <w:ind w:left="144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3344E"/>
    <w:multiLevelType w:val="hybridMultilevel"/>
    <w:tmpl w:val="86DE9106"/>
    <w:lvl w:ilvl="0" w:tplc="F3800D5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6F9B677D"/>
    <w:multiLevelType w:val="hybridMultilevel"/>
    <w:tmpl w:val="DBC2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C2165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8EE05E8"/>
    <w:multiLevelType w:val="hybridMultilevel"/>
    <w:tmpl w:val="7AC4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1"/>
  </w:num>
  <w:num w:numId="5">
    <w:abstractNumId w:val="6"/>
  </w:num>
  <w:num w:numId="6">
    <w:abstractNumId w:val="16"/>
  </w:num>
  <w:num w:numId="7">
    <w:abstractNumId w:val="2"/>
  </w:num>
  <w:num w:numId="8">
    <w:abstractNumId w:val="12"/>
  </w:num>
  <w:num w:numId="9">
    <w:abstractNumId w:val="15"/>
  </w:num>
  <w:num w:numId="10">
    <w:abstractNumId w:val="5"/>
  </w:num>
  <w:num w:numId="11">
    <w:abstractNumId w:val="13"/>
  </w:num>
  <w:num w:numId="12">
    <w:abstractNumId w:val="10"/>
  </w:num>
  <w:num w:numId="13">
    <w:abstractNumId w:val="0"/>
  </w:num>
  <w:num w:numId="14">
    <w:abstractNumId w:val="4"/>
  </w:num>
  <w:num w:numId="15">
    <w:abstractNumId w:val="1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5CEC"/>
    <w:rsid w:val="000266B1"/>
    <w:rsid w:val="00207FF2"/>
    <w:rsid w:val="00213C95"/>
    <w:rsid w:val="00227466"/>
    <w:rsid w:val="002C0570"/>
    <w:rsid w:val="002F6700"/>
    <w:rsid w:val="003142A0"/>
    <w:rsid w:val="00317270"/>
    <w:rsid w:val="003F5D12"/>
    <w:rsid w:val="00624443"/>
    <w:rsid w:val="00710DEF"/>
    <w:rsid w:val="00734AAD"/>
    <w:rsid w:val="0081376E"/>
    <w:rsid w:val="00836452"/>
    <w:rsid w:val="008B1C84"/>
    <w:rsid w:val="00903B59"/>
    <w:rsid w:val="009056B9"/>
    <w:rsid w:val="00912F6A"/>
    <w:rsid w:val="009256FF"/>
    <w:rsid w:val="0095677B"/>
    <w:rsid w:val="00B0095A"/>
    <w:rsid w:val="00B013DA"/>
    <w:rsid w:val="00B31486"/>
    <w:rsid w:val="00B501EA"/>
    <w:rsid w:val="00C13C4C"/>
    <w:rsid w:val="00C21C96"/>
    <w:rsid w:val="00C95D5E"/>
    <w:rsid w:val="00CD268B"/>
    <w:rsid w:val="00E478D9"/>
    <w:rsid w:val="00E54A88"/>
    <w:rsid w:val="00E6361E"/>
    <w:rsid w:val="00E732D9"/>
    <w:rsid w:val="00F0622C"/>
    <w:rsid w:val="00FB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0EF1777D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C9D0F6-0724-4EB8-A4FA-832FF9403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18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10</cp:revision>
  <dcterms:created xsi:type="dcterms:W3CDTF">2016-07-18T20:37:00Z</dcterms:created>
  <dcterms:modified xsi:type="dcterms:W3CDTF">2016-07-25T22:30:00Z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