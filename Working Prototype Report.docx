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C505A6" w:rsidP="003114B2">
      <w:pPr>
        <w:pStyle w:val="Title"/>
        <w:spacing w:before="240" w:after="120"/>
        <w:jc w:val="center"/>
      </w:pPr>
      <w:r>
        <w:t>Working prototype</w:t>
      </w:r>
      <w:r w:rsidR="003114B2">
        <w:t xml:space="preserve"> Report</w:t>
      </w:r>
    </w:p>
    <w:p w:rsidR="00E6361E" w:rsidRDefault="00710DEF" w:rsidP="003114B2">
      <w:pPr>
        <w:pStyle w:val="Heading1"/>
        <w:spacing w:before="0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14B2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3114B2">
        <w:t>25</w:t>
      </w:r>
      <w:r>
        <w:t xml:space="preserve">/2016 </w:t>
      </w:r>
    </w:p>
    <w:p w:rsidR="003F5D12" w:rsidRDefault="009A6B6F" w:rsidP="003142A0">
      <w:pPr>
        <w:pStyle w:val="Heading1"/>
      </w:pPr>
      <w:r>
        <w:t>Known issues</w:t>
      </w:r>
      <w:bookmarkStart w:id="0" w:name="_GoBack"/>
      <w:bookmarkEnd w:id="0"/>
    </w:p>
    <w:p w:rsidR="003142A0" w:rsidRPr="003142A0" w:rsidRDefault="003142A0" w:rsidP="003142A0"/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38" w:rsidRDefault="00323F38">
      <w:pPr>
        <w:spacing w:after="0" w:line="240" w:lineRule="auto"/>
      </w:pPr>
      <w:r>
        <w:separator/>
      </w:r>
    </w:p>
  </w:endnote>
  <w:endnote w:type="continuationSeparator" w:id="0">
    <w:p w:rsidR="00323F38" w:rsidRDefault="0032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38" w:rsidRDefault="00323F38">
      <w:pPr>
        <w:spacing w:after="0" w:line="240" w:lineRule="auto"/>
      </w:pPr>
      <w:r>
        <w:separator/>
      </w:r>
    </w:p>
  </w:footnote>
  <w:footnote w:type="continuationSeparator" w:id="0">
    <w:p w:rsidR="00323F38" w:rsidRDefault="00323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6BA1"/>
    <w:rsid w:val="000266B1"/>
    <w:rsid w:val="00125014"/>
    <w:rsid w:val="001B16E1"/>
    <w:rsid w:val="00207FF2"/>
    <w:rsid w:val="00227466"/>
    <w:rsid w:val="002C0570"/>
    <w:rsid w:val="002F6700"/>
    <w:rsid w:val="003114B2"/>
    <w:rsid w:val="003142A0"/>
    <w:rsid w:val="00323F38"/>
    <w:rsid w:val="003F5D12"/>
    <w:rsid w:val="00443285"/>
    <w:rsid w:val="00624443"/>
    <w:rsid w:val="00710DEF"/>
    <w:rsid w:val="00734AAD"/>
    <w:rsid w:val="00836452"/>
    <w:rsid w:val="008B1C84"/>
    <w:rsid w:val="00903B59"/>
    <w:rsid w:val="009056B9"/>
    <w:rsid w:val="00912F6A"/>
    <w:rsid w:val="009256FF"/>
    <w:rsid w:val="009A6B6F"/>
    <w:rsid w:val="00B0095A"/>
    <w:rsid w:val="00B013DA"/>
    <w:rsid w:val="00B501EA"/>
    <w:rsid w:val="00C13720"/>
    <w:rsid w:val="00C21C96"/>
    <w:rsid w:val="00C505A6"/>
    <w:rsid w:val="00C95D5E"/>
    <w:rsid w:val="00CD268B"/>
    <w:rsid w:val="00CF5EC0"/>
    <w:rsid w:val="00E54A88"/>
    <w:rsid w:val="00E6361E"/>
    <w:rsid w:val="00E732D9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33B68FB2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305B5-E0DF-481D-BF6A-04749835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2016-07-25T21:03:00Z</dcterms:created>
  <dcterms:modified xsi:type="dcterms:W3CDTF">2016-07-25T21:07:00Z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