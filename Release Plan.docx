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>RE</w:t>
      </w:r>
      <w:r w:rsidR="00CD5978">
        <w:t>lease 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  <w:t>07/02/2016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618C">
        <w:t>3</w:t>
      </w:r>
      <w:r>
        <w:t xml:space="preserve"> 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B618C">
        <w:t>16</w:t>
      </w:r>
      <w:r>
        <w:t xml:space="preserve">/2016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AF14C1" w:rsidRPr="007769E2" w:rsidRDefault="00AF14C1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bookmarkStart w:id="0" w:name="_GoBack"/>
      <w:bookmarkEnd w:id="0"/>
      <w:r w:rsidRPr="007769E2">
        <w:rPr>
          <w:sz w:val="21"/>
          <w:szCs w:val="21"/>
        </w:rPr>
        <w:t xml:space="preserve"> should be a diary app that can visualize the user’s day in one screen</w:t>
      </w:r>
      <w:r w:rsidR="00022D5D" w:rsidRPr="007769E2">
        <w:rPr>
          <w:sz w:val="21"/>
          <w:szCs w:val="21"/>
        </w:rPr>
        <w:t xml:space="preserve"> so that users can easily gain an understanding of what they did in a day</w:t>
      </w:r>
      <w:r w:rsidRPr="007769E2">
        <w:rPr>
          <w:sz w:val="21"/>
          <w:szCs w:val="21"/>
        </w:rPr>
        <w:t>.</w:t>
      </w:r>
    </w:p>
    <w:p w:rsidR="006415F7" w:rsidRPr="007769E2" w:rsidRDefault="00EE5447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should be able to show a map and highlight </w:t>
      </w:r>
      <w:r w:rsidRPr="007769E2">
        <w:rPr>
          <w:sz w:val="21"/>
          <w:szCs w:val="21"/>
        </w:rPr>
        <w:t>a track</w:t>
      </w:r>
      <w:r w:rsidR="006415F7" w:rsidRPr="007769E2">
        <w:rPr>
          <w:sz w:val="21"/>
          <w:szCs w:val="21"/>
        </w:rPr>
        <w:t xml:space="preserve"> that show</w:t>
      </w:r>
      <w:r w:rsidRPr="007769E2">
        <w:rPr>
          <w:sz w:val="21"/>
          <w:szCs w:val="21"/>
        </w:rPr>
        <w:t>s</w:t>
      </w:r>
      <w:r w:rsidR="006415F7" w:rsidRPr="007769E2">
        <w:rPr>
          <w:sz w:val="21"/>
          <w:szCs w:val="21"/>
        </w:rPr>
        <w:t xml:space="preserve"> the user’s </w:t>
      </w:r>
      <w:r w:rsidRPr="007769E2">
        <w:rPr>
          <w:sz w:val="21"/>
          <w:szCs w:val="21"/>
        </w:rPr>
        <w:t xml:space="preserve">daily </w:t>
      </w:r>
      <w:r w:rsidR="006415F7" w:rsidRPr="007769E2">
        <w:rPr>
          <w:sz w:val="21"/>
          <w:szCs w:val="21"/>
        </w:rPr>
        <w:t>route on it</w:t>
      </w:r>
      <w:r w:rsidR="00022D5D" w:rsidRPr="007769E2">
        <w:rPr>
          <w:sz w:val="21"/>
          <w:szCs w:val="21"/>
        </w:rPr>
        <w:t xml:space="preserve"> so that the user knows where they went on a particular day</w:t>
      </w:r>
      <w:r w:rsidR="006415F7" w:rsidRPr="007769E2">
        <w:rPr>
          <w:sz w:val="21"/>
          <w:szCs w:val="21"/>
        </w:rPr>
        <w:t xml:space="preserve">. </w:t>
      </w:r>
    </w:p>
    <w:p w:rsidR="006415F7" w:rsidRPr="007769E2" w:rsidRDefault="00EE5447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</w:t>
      </w:r>
      <w:r w:rsidRPr="007769E2">
        <w:rPr>
          <w:sz w:val="21"/>
          <w:szCs w:val="21"/>
        </w:rPr>
        <w:t>hould be able to make a pin on that</w:t>
      </w:r>
      <w:r w:rsidR="006415F7" w:rsidRPr="007769E2">
        <w:rPr>
          <w:sz w:val="21"/>
          <w:szCs w:val="21"/>
        </w:rPr>
        <w:t xml:space="preserve"> track with </w:t>
      </w:r>
      <w:r w:rsidR="00B65898" w:rsidRPr="007769E2">
        <w:rPr>
          <w:sz w:val="21"/>
          <w:szCs w:val="21"/>
        </w:rPr>
        <w:t xml:space="preserve">a </w:t>
      </w:r>
      <w:r w:rsidR="006415F7" w:rsidRPr="007769E2">
        <w:rPr>
          <w:sz w:val="21"/>
          <w:szCs w:val="21"/>
        </w:rPr>
        <w:t>short sentence</w:t>
      </w:r>
      <w:r w:rsidRPr="007769E2">
        <w:rPr>
          <w:sz w:val="21"/>
          <w:szCs w:val="21"/>
        </w:rPr>
        <w:t xml:space="preserve"> or</w:t>
      </w:r>
      <w:r w:rsidR="006415F7" w:rsidRPr="007769E2">
        <w:rPr>
          <w:sz w:val="21"/>
          <w:szCs w:val="21"/>
        </w:rPr>
        <w:t xml:space="preserve"> comment</w:t>
      </w:r>
      <w:r w:rsidR="00022D5D" w:rsidRPr="007769E2">
        <w:rPr>
          <w:sz w:val="21"/>
          <w:szCs w:val="21"/>
        </w:rPr>
        <w:t xml:space="preserve"> so that the user can understand what they did at that location and time</w:t>
      </w:r>
      <w:r w:rsidR="006415F7" w:rsidRPr="007769E2">
        <w:rPr>
          <w:sz w:val="21"/>
          <w:szCs w:val="21"/>
        </w:rPr>
        <w:t xml:space="preserve">. </w:t>
      </w:r>
    </w:p>
    <w:p w:rsidR="00912F6A" w:rsidRPr="007769E2" w:rsidRDefault="008D7C8F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should be able to save th</w:t>
      </w:r>
      <w:r w:rsidRPr="007769E2">
        <w:rPr>
          <w:sz w:val="21"/>
          <w:szCs w:val="21"/>
        </w:rPr>
        <w:t>e</w:t>
      </w:r>
      <w:r w:rsidR="006415F7" w:rsidRPr="007769E2">
        <w:rPr>
          <w:sz w:val="21"/>
          <w:szCs w:val="21"/>
        </w:rPr>
        <w:t xml:space="preserve"> track and </w:t>
      </w:r>
      <w:r w:rsidRPr="007769E2">
        <w:rPr>
          <w:sz w:val="21"/>
          <w:szCs w:val="21"/>
        </w:rPr>
        <w:t xml:space="preserve">all the </w:t>
      </w:r>
      <w:r w:rsidR="006415F7" w:rsidRPr="007769E2">
        <w:rPr>
          <w:sz w:val="21"/>
          <w:szCs w:val="21"/>
        </w:rPr>
        <w:t xml:space="preserve">comments </w:t>
      </w:r>
      <w:r w:rsidRPr="007769E2">
        <w:rPr>
          <w:sz w:val="21"/>
          <w:szCs w:val="21"/>
        </w:rPr>
        <w:t xml:space="preserve">on it </w:t>
      </w:r>
      <w:r w:rsidR="006415F7" w:rsidRPr="007769E2">
        <w:rPr>
          <w:sz w:val="21"/>
          <w:szCs w:val="21"/>
        </w:rPr>
        <w:t xml:space="preserve">so that </w:t>
      </w:r>
      <w:r w:rsidRPr="007769E2">
        <w:rPr>
          <w:sz w:val="21"/>
          <w:szCs w:val="21"/>
        </w:rPr>
        <w:t xml:space="preserve">the </w:t>
      </w:r>
      <w:r w:rsidR="006415F7" w:rsidRPr="007769E2">
        <w:rPr>
          <w:sz w:val="21"/>
          <w:szCs w:val="21"/>
        </w:rPr>
        <w:t xml:space="preserve">user can call back past diaries. 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have Unit Tests built and run so that One Day can be sure that the Release Product is completely functional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have a User Manual so that new users can understand how to get the most out of the Release Product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One Day should have good SCRUM documentation so that everyone can be clear on what is happening at any given moment.</w:t>
      </w:r>
    </w:p>
    <w:p w:rsidR="00022D5D" w:rsidRPr="007769E2" w:rsidRDefault="00022D5D" w:rsidP="005B78DA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One Day should follow the Continuous Integration Engineering Practice by uploading their work, finished or not, into</w:t>
      </w:r>
      <w:r w:rsidR="007769E2" w:rsidRPr="007769E2">
        <w:rPr>
          <w:sz w:val="21"/>
          <w:szCs w:val="21"/>
        </w:rPr>
        <w:t xml:space="preserve"> their individual GitHub branches before SCRUM meetings so that all members can understand their position in the development process with concerns to everyone else’s work.</w:t>
      </w:r>
    </w:p>
    <w:p w:rsidR="005B78DA" w:rsidRDefault="005B78DA" w:rsidP="005B78DA">
      <w:pPr>
        <w:pStyle w:val="Heading1"/>
      </w:pPr>
      <w:r>
        <w:lastRenderedPageBreak/>
        <w:t>User stories for release</w:t>
      </w:r>
    </w:p>
    <w:p w:rsidR="005B78DA" w:rsidRDefault="005B78DA" w:rsidP="005B78DA">
      <w:pPr>
        <w:tabs>
          <w:tab w:val="left" w:pos="5784"/>
        </w:tabs>
      </w:pPr>
      <w:r>
        <w:t>Sprint 1:</w:t>
      </w:r>
    </w:p>
    <w:p w:rsidR="005B78DA" w:rsidRDefault="00AE70D4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720"/>
      </w:pPr>
      <w:r>
        <w:t xml:space="preserve">(3) </w:t>
      </w:r>
      <w:r w:rsidR="00552F59">
        <w:tab/>
      </w:r>
      <w:r>
        <w:t>As an app manager, I want to connect to</w:t>
      </w:r>
      <w:r w:rsidR="00552F59">
        <w:t xml:space="preserve"> the user’s</w:t>
      </w:r>
      <w:r>
        <w:t xml:space="preserve"> GPS </w:t>
      </w:r>
      <w:r w:rsidR="00552F59">
        <w:t xml:space="preserve">data </w:t>
      </w:r>
      <w:r>
        <w:t xml:space="preserve">so that we can track the </w:t>
      </w:r>
      <w:r w:rsidR="00552F59">
        <w:t xml:space="preserve">      </w:t>
      </w:r>
      <w:r>
        <w:t>location of the user</w:t>
      </w:r>
      <w:r w:rsidR="00552F59">
        <w:t xml:space="preserve"> throughout their day</w:t>
      </w:r>
      <w:r>
        <w:t>.</w:t>
      </w:r>
    </w:p>
    <w:p w:rsidR="00AE70D4" w:rsidRDefault="00AE70D4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ab/>
      </w:r>
      <w:r w:rsidR="006109C5">
        <w:t>(5</w:t>
      </w:r>
      <w:r>
        <w:t xml:space="preserve">) </w:t>
      </w:r>
      <w:r w:rsidR="00552F59">
        <w:tab/>
      </w:r>
      <w:r>
        <w:t>As a user, I want to see</w:t>
      </w:r>
      <w:r w:rsidR="00552F59">
        <w:t xml:space="preserve"> a Google Map so that I</w:t>
      </w:r>
      <w:r>
        <w:t xml:space="preserve"> can </w:t>
      </w:r>
      <w:r w:rsidR="00F349B9">
        <w:t>keep</w:t>
      </w:r>
      <w:r w:rsidR="00552F59">
        <w:t xml:space="preserve"> </w:t>
      </w:r>
      <w:r>
        <w:t xml:space="preserve">track </w:t>
      </w:r>
      <w:r w:rsidR="00552F59">
        <w:t xml:space="preserve">of where I went throughout my day </w:t>
      </w:r>
      <w:r>
        <w:t>on the map</w:t>
      </w:r>
      <w:r w:rsidR="00552F59">
        <w:t>.</w:t>
      </w:r>
    </w:p>
    <w:p w:rsidR="006109C5" w:rsidRDefault="006109C5" w:rsidP="00705F5F">
      <w:pPr>
        <w:spacing w:line="259" w:lineRule="auto"/>
        <w:ind w:left="1438" w:hanging="720"/>
      </w:pPr>
      <w:r>
        <w:t>(13)</w:t>
      </w:r>
      <w:r>
        <w:tab/>
        <w:t>As an app manager, I want to draw tracks on the map to provide</w:t>
      </w:r>
      <w:r w:rsidR="00BD60C2">
        <w:t xml:space="preserve"> the user with the ability to see a daily path of where they went throughout their day.</w:t>
      </w:r>
    </w:p>
    <w:p w:rsidR="004615E3" w:rsidRDefault="004615E3" w:rsidP="00705F5F">
      <w:pPr>
        <w:spacing w:line="259" w:lineRule="auto"/>
        <w:ind w:left="1438" w:hanging="720"/>
      </w:pPr>
      <w:r>
        <w:t>(3)</w:t>
      </w:r>
      <w:r>
        <w:tab/>
        <w:t>As an app manager, I want good documentation for every part of the SCRUM process so that I have a better understanding of what is going on.</w:t>
      </w:r>
    </w:p>
    <w:p w:rsidR="006109C5" w:rsidRDefault="00705F5F" w:rsidP="002661BA">
      <w:pPr>
        <w:spacing w:line="259" w:lineRule="auto"/>
      </w:pPr>
      <w:r>
        <w:t>Sprint 2:</w:t>
      </w:r>
    </w:p>
    <w:p w:rsidR="006109C5" w:rsidRDefault="00705F5F" w:rsidP="002661BA">
      <w:pPr>
        <w:spacing w:line="259" w:lineRule="auto"/>
        <w:ind w:left="1440" w:hanging="720"/>
      </w:pPr>
      <w:r>
        <w:t>(8)</w:t>
      </w:r>
      <w:r>
        <w:tab/>
        <w:t xml:space="preserve">As a user, I want to add comments to my daily track so that I can record my feelings </w:t>
      </w:r>
      <w:r w:rsidR="006D11E6">
        <w:t>and activities at</w:t>
      </w:r>
      <w:r>
        <w:t xml:space="preserve"> the given time and location. </w:t>
      </w:r>
    </w:p>
    <w:p w:rsidR="00552F59" w:rsidRDefault="006109C5" w:rsidP="002661BA">
      <w:pPr>
        <w:spacing w:line="259" w:lineRule="auto"/>
        <w:ind w:left="1438" w:hanging="720"/>
      </w:pPr>
      <w:r>
        <w:t>(5)</w:t>
      </w:r>
      <w:r>
        <w:tab/>
      </w:r>
      <w:r w:rsidR="00552F59">
        <w:t xml:space="preserve">As an app manager, I want to save </w:t>
      </w:r>
      <w:r>
        <w:t xml:space="preserve">the </w:t>
      </w:r>
      <w:r w:rsidR="00ED00AD">
        <w:t>daily track</w:t>
      </w:r>
      <w:r>
        <w:t xml:space="preserve"> </w:t>
      </w:r>
      <w:r w:rsidR="00ED00AD">
        <w:t xml:space="preserve">and pins </w:t>
      </w:r>
      <w:r>
        <w:t>that are generated so that the user</w:t>
      </w:r>
      <w:r w:rsidR="00552F59">
        <w:t xml:space="preserve"> </w:t>
      </w:r>
      <w:r>
        <w:t>can keep track of more than one day at a time</w:t>
      </w:r>
      <w:r w:rsidR="00552F59">
        <w:t xml:space="preserve">. </w:t>
      </w:r>
    </w:p>
    <w:p w:rsidR="004615E3" w:rsidRDefault="004615E3" w:rsidP="00ED00AD">
      <w:pPr>
        <w:spacing w:line="259" w:lineRule="auto"/>
        <w:ind w:left="1438" w:hanging="720"/>
      </w:pPr>
      <w:r>
        <w:t>(3)</w:t>
      </w:r>
      <w:r>
        <w:tab/>
        <w:t>As a user, I want a User Manual so that I can understand how Haru works.</w:t>
      </w:r>
    </w:p>
    <w:p w:rsidR="00ED00AD" w:rsidRDefault="00ED00AD" w:rsidP="00ED00AD">
      <w:pPr>
        <w:spacing w:line="259" w:lineRule="auto"/>
      </w:pPr>
      <w:r>
        <w:t>Sprint 3:</w:t>
      </w:r>
    </w:p>
    <w:p w:rsidR="002661BA" w:rsidRDefault="002661BA" w:rsidP="002661BA">
      <w:pPr>
        <w:spacing w:line="259" w:lineRule="auto"/>
        <w:ind w:left="1440" w:hanging="720"/>
      </w:pPr>
      <w:r>
        <w:t>(5)</w:t>
      </w:r>
      <w:r>
        <w:tab/>
        <w:t xml:space="preserve">As a user, I want to see the map and tracks intuitively so that I am not confused about what I am trying to do. </w:t>
      </w:r>
    </w:p>
    <w:p w:rsidR="002661BA" w:rsidRDefault="002661BA" w:rsidP="002661BA">
      <w:pPr>
        <w:spacing w:line="259" w:lineRule="auto"/>
        <w:ind w:left="1440" w:hanging="720"/>
      </w:pPr>
      <w:r>
        <w:t>(8)</w:t>
      </w:r>
      <w:r>
        <w:tab/>
        <w:t>As an app manager, I want to run tests on our prototype so that I can ensure it has its required minimal functionality.</w:t>
      </w:r>
    </w:p>
    <w:p w:rsidR="00ED00AD" w:rsidRDefault="00ED00AD" w:rsidP="00ED00AD">
      <w:pPr>
        <w:spacing w:line="259" w:lineRule="auto"/>
        <w:ind w:left="1440" w:hanging="720"/>
      </w:pPr>
      <w:r>
        <w:t>(8)</w:t>
      </w:r>
      <w:r>
        <w:tab/>
        <w:t xml:space="preserve">As a user, I want to see my old records so that I have a diary-like app. </w:t>
      </w:r>
    </w:p>
    <w:p w:rsidR="008245E1" w:rsidRDefault="008245E1" w:rsidP="00ED00AD">
      <w:pPr>
        <w:spacing w:line="259" w:lineRule="auto"/>
        <w:ind w:left="1440" w:hanging="720"/>
      </w:pPr>
    </w:p>
    <w:p w:rsidR="00594340" w:rsidRPr="00594340" w:rsidRDefault="00594340" w:rsidP="008245E1">
      <w:pPr>
        <w:pStyle w:val="Heading1"/>
      </w:pPr>
      <w:r>
        <w:t>Product Backlog</w:t>
      </w:r>
    </w:p>
    <w:p w:rsidR="00594340" w:rsidRDefault="00594340" w:rsidP="00594340">
      <w:pPr>
        <w:numPr>
          <w:ilvl w:val="0"/>
          <w:numId w:val="11"/>
        </w:numPr>
        <w:spacing w:line="259" w:lineRule="auto"/>
        <w:ind w:hanging="359"/>
      </w:pPr>
      <w:r>
        <w:t xml:space="preserve">User could move to a page that shows the diary of specific day by clicking a date on a calendar. </w:t>
      </w:r>
    </w:p>
    <w:p w:rsidR="00594340" w:rsidRDefault="00DC6AFE" w:rsidP="00594340">
      <w:pPr>
        <w:numPr>
          <w:ilvl w:val="0"/>
          <w:numId w:val="11"/>
        </w:numPr>
        <w:spacing w:line="259" w:lineRule="auto"/>
        <w:ind w:hanging="359"/>
      </w:pPr>
      <w:r>
        <w:t>Users could</w:t>
      </w:r>
      <w:r w:rsidR="00594340">
        <w:t xml:space="preserve"> blog their diary and users can share it to </w:t>
      </w:r>
      <w:r>
        <w:t xml:space="preserve">their </w:t>
      </w:r>
      <w:r w:rsidR="00594340">
        <w:t xml:space="preserve">Social Media </w:t>
      </w:r>
      <w:r>
        <w:t>as well</w:t>
      </w:r>
      <w:r w:rsidR="00594340">
        <w:t xml:space="preserve">. </w:t>
      </w:r>
    </w:p>
    <w:p w:rsidR="00594340" w:rsidRDefault="00594340" w:rsidP="00594340">
      <w:pPr>
        <w:numPr>
          <w:ilvl w:val="0"/>
          <w:numId w:val="11"/>
        </w:numPr>
        <w:spacing w:line="259" w:lineRule="auto"/>
        <w:ind w:hanging="359"/>
      </w:pPr>
      <w:r>
        <w:t>User c</w:t>
      </w:r>
      <w:r w:rsidR="00DC6AFE">
        <w:t>ould</w:t>
      </w:r>
      <w:r>
        <w:t xml:space="preserve"> upload pictures with their comments on their pins. </w:t>
      </w:r>
    </w:p>
    <w:p w:rsidR="005B78DA" w:rsidRPr="005B78DA" w:rsidRDefault="005B78DA" w:rsidP="005B78DA">
      <w:pPr>
        <w:tabs>
          <w:tab w:val="left" w:pos="5784"/>
        </w:tabs>
      </w:pPr>
    </w:p>
    <w:sectPr w:rsidR="005B78DA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D43" w:rsidRDefault="00B36D43">
      <w:pPr>
        <w:spacing w:after="0" w:line="240" w:lineRule="auto"/>
      </w:pPr>
      <w:r>
        <w:separator/>
      </w:r>
    </w:p>
  </w:endnote>
  <w:endnote w:type="continuationSeparator" w:id="0">
    <w:p w:rsidR="00B36D43" w:rsidRDefault="00B3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D43" w:rsidRDefault="00B36D43">
      <w:pPr>
        <w:spacing w:after="0" w:line="240" w:lineRule="auto"/>
      </w:pPr>
      <w:r>
        <w:separator/>
      </w:r>
    </w:p>
  </w:footnote>
  <w:footnote w:type="continuationSeparator" w:id="0">
    <w:p w:rsidR="00B36D43" w:rsidRDefault="00B36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207FF2"/>
    <w:rsid w:val="002661BA"/>
    <w:rsid w:val="002C0570"/>
    <w:rsid w:val="002F6700"/>
    <w:rsid w:val="003142A0"/>
    <w:rsid w:val="003D6E94"/>
    <w:rsid w:val="003F5D12"/>
    <w:rsid w:val="004615E3"/>
    <w:rsid w:val="004E562A"/>
    <w:rsid w:val="00552F59"/>
    <w:rsid w:val="00594340"/>
    <w:rsid w:val="005B78DA"/>
    <w:rsid w:val="005D5998"/>
    <w:rsid w:val="006109C5"/>
    <w:rsid w:val="00624443"/>
    <w:rsid w:val="006415F7"/>
    <w:rsid w:val="006D11E6"/>
    <w:rsid w:val="00705F5F"/>
    <w:rsid w:val="00710DEF"/>
    <w:rsid w:val="007769E2"/>
    <w:rsid w:val="008245E1"/>
    <w:rsid w:val="00836452"/>
    <w:rsid w:val="008B3DF2"/>
    <w:rsid w:val="008D7C8F"/>
    <w:rsid w:val="009056B9"/>
    <w:rsid w:val="00912F6A"/>
    <w:rsid w:val="00AE70D4"/>
    <w:rsid w:val="00AF14C1"/>
    <w:rsid w:val="00B0095A"/>
    <w:rsid w:val="00B013DA"/>
    <w:rsid w:val="00B36D43"/>
    <w:rsid w:val="00B501EA"/>
    <w:rsid w:val="00B65898"/>
    <w:rsid w:val="00BD60C2"/>
    <w:rsid w:val="00C95D5E"/>
    <w:rsid w:val="00CA4C1D"/>
    <w:rsid w:val="00CD268B"/>
    <w:rsid w:val="00CD5978"/>
    <w:rsid w:val="00DC6AFE"/>
    <w:rsid w:val="00E54A88"/>
    <w:rsid w:val="00E6361E"/>
    <w:rsid w:val="00ED00AD"/>
    <w:rsid w:val="00EE5447"/>
    <w:rsid w:val="00F349B9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16CDCA8B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6821C-64C7-42EA-A056-7B269938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164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24</cp:revision>
  <cp:lastPrinted>2016-07-17T01:12:00Z</cp:lastPrinted>
  <dcterms:created xsi:type="dcterms:W3CDTF">2016-07-17T00:56:00Z</dcterms:created>
  <dcterms:modified xsi:type="dcterms:W3CDTF">2016-07-17T10:02:00Z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