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B0095A" w:rsidP="00710DEF">
      <w:pPr>
        <w:pStyle w:val="Title"/>
        <w:jc w:val="center"/>
      </w:pPr>
      <w:r>
        <w:t xml:space="preserve">SpRINT </w:t>
      </w:r>
      <w:r w:rsidR="00F410EE">
        <w:rPr>
          <w:sz w:val="72"/>
          <w:szCs w:val="72"/>
        </w:rPr>
        <w:t>3</w:t>
      </w:r>
      <w:r>
        <w:t xml:space="preserve"> REPORT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F0622C" w:rsidRDefault="00F0622C" w:rsidP="00F0622C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F410EE">
        <w:t>25</w:t>
      </w:r>
      <w:bookmarkStart w:id="0" w:name="_GoBack"/>
      <w:bookmarkEnd w:id="0"/>
      <w:r>
        <w:t xml:space="preserve">/2016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3539">
        <w:t>1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F0622C">
        <w:t>17</w:t>
      </w:r>
      <w:r>
        <w:t xml:space="preserve">/2016 </w:t>
      </w:r>
    </w:p>
    <w:p w:rsidR="008B1C84" w:rsidRDefault="003F5D12" w:rsidP="00226B30">
      <w:pPr>
        <w:pStyle w:val="Heading1"/>
      </w:pPr>
      <w:r>
        <w:t>Tasks Completed This Sprint</w:t>
      </w: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Default="008B1C84" w:rsidP="008B1C84">
      <w:pPr>
        <w:spacing w:before="0" w:after="30" w:line="259" w:lineRule="auto"/>
      </w:pPr>
    </w:p>
    <w:p w:rsidR="008B1C84" w:rsidRPr="003F5D12" w:rsidRDefault="008B1C84" w:rsidP="008B1C84">
      <w:pPr>
        <w:spacing w:before="0" w:after="30" w:line="259" w:lineRule="auto"/>
      </w:pPr>
    </w:p>
    <w:p w:rsidR="003F5D12" w:rsidRDefault="003142A0" w:rsidP="003142A0">
      <w:pPr>
        <w:pStyle w:val="Heading1"/>
      </w:pPr>
      <w:r>
        <w:t>Images of prototype created</w:t>
      </w:r>
    </w:p>
    <w:p w:rsidR="003142A0" w:rsidRPr="003142A0" w:rsidRDefault="003142A0" w:rsidP="003142A0"/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516" w:rsidRDefault="00AA2516">
      <w:pPr>
        <w:spacing w:after="0" w:line="240" w:lineRule="auto"/>
      </w:pPr>
      <w:r>
        <w:separator/>
      </w:r>
    </w:p>
  </w:endnote>
  <w:endnote w:type="continuationSeparator" w:id="0">
    <w:p w:rsidR="00AA2516" w:rsidRDefault="00AA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516" w:rsidRDefault="00AA2516">
      <w:pPr>
        <w:spacing w:after="0" w:line="240" w:lineRule="auto"/>
      </w:pPr>
      <w:r>
        <w:separator/>
      </w:r>
    </w:p>
  </w:footnote>
  <w:footnote w:type="continuationSeparator" w:id="0">
    <w:p w:rsidR="00AA2516" w:rsidRDefault="00AA2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7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207FF2"/>
    <w:rsid w:val="00226B30"/>
    <w:rsid w:val="002C0570"/>
    <w:rsid w:val="002F6700"/>
    <w:rsid w:val="003142A0"/>
    <w:rsid w:val="00345C89"/>
    <w:rsid w:val="003F5D12"/>
    <w:rsid w:val="00624443"/>
    <w:rsid w:val="00680F91"/>
    <w:rsid w:val="00710DEF"/>
    <w:rsid w:val="00836452"/>
    <w:rsid w:val="008B1C84"/>
    <w:rsid w:val="009056B9"/>
    <w:rsid w:val="00912F6A"/>
    <w:rsid w:val="00AA2516"/>
    <w:rsid w:val="00B0095A"/>
    <w:rsid w:val="00B013DA"/>
    <w:rsid w:val="00B43539"/>
    <w:rsid w:val="00B501EA"/>
    <w:rsid w:val="00C2321F"/>
    <w:rsid w:val="00C95D5E"/>
    <w:rsid w:val="00CD268B"/>
    <w:rsid w:val="00E54A88"/>
    <w:rsid w:val="00E6361E"/>
    <w:rsid w:val="00F0622C"/>
    <w:rsid w:val="00F4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74B00104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76398-6601-4E08-8C04-2BBF6BEE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3</cp:revision>
  <dcterms:created xsi:type="dcterms:W3CDTF">2016-07-17T10:00:00Z</dcterms:created>
  <dcterms:modified xsi:type="dcterms:W3CDTF">2016-07-17T10:01:00Z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