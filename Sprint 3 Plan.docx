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9ECFC" w:themeColor="text2" w:themeTint="33"/>
  <w:body>
    <w:p w:rsidR="00B0095A" w:rsidRDefault="00710DEF">
      <w:pPr>
        <w:pStyle w:val="Title"/>
      </w:pPr>
      <w:r>
        <w:rPr>
          <w:noProof/>
          <w:lang w:eastAsia="en-US"/>
        </w:rPr>
        <w:drawing>
          <wp:anchor distT="0" distB="0" distL="114300" distR="114300" simplePos="0" relativeHeight="251658240" behindDoc="1" locked="0" layoutInCell="1" allowOverlap="1" wp14:anchorId="6838EBB6" wp14:editId="6AB796A2">
            <wp:simplePos x="0" y="0"/>
            <wp:positionH relativeFrom="margin">
              <wp:posOffset>1623060</wp:posOffset>
            </wp:positionH>
            <wp:positionV relativeFrom="paragraph">
              <wp:posOffset>0</wp:posOffset>
            </wp:positionV>
            <wp:extent cx="2682835" cy="986790"/>
            <wp:effectExtent l="0" t="0" r="3810" b="381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_2016-07-10-23-45-55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35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0095A" w:rsidRDefault="00B0095A">
      <w:pPr>
        <w:pStyle w:val="Title"/>
      </w:pPr>
    </w:p>
    <w:p w:rsidR="000266B1" w:rsidRPr="00FA4333" w:rsidRDefault="00B0095A" w:rsidP="00710DEF">
      <w:pPr>
        <w:pStyle w:val="Title"/>
        <w:jc w:val="center"/>
      </w:pPr>
      <w:r>
        <w:t xml:space="preserve">SpRINT </w:t>
      </w:r>
      <w:r w:rsidR="007D7ACE">
        <w:rPr>
          <w:sz w:val="72"/>
          <w:szCs w:val="72"/>
        </w:rPr>
        <w:t>3</w:t>
      </w:r>
      <w:r w:rsidR="00FA4333">
        <w:rPr>
          <w:sz w:val="72"/>
          <w:szCs w:val="72"/>
        </w:rPr>
        <w:t xml:space="preserve"> </w:t>
      </w:r>
      <w:r w:rsidR="00FA4333">
        <w:t>Plan</w:t>
      </w:r>
    </w:p>
    <w:p w:rsidR="00E6361E" w:rsidRDefault="00710DEF" w:rsidP="00E6361E">
      <w:pPr>
        <w:pStyle w:val="Heading1"/>
      </w:pPr>
      <w:r w:rsidRPr="00710DEF">
        <w:t>Subin Jeong, Joowon Lim, Hakyeong Kim, Tim Burkhart, mitchell etzel</w:t>
      </w:r>
    </w:p>
    <w:p w:rsidR="00E6361E" w:rsidRDefault="00E6361E" w:rsidP="00E6361E">
      <w:pPr>
        <w:ind w:left="-5"/>
      </w:pPr>
      <w:r>
        <w:t xml:space="preserve">Product </w:t>
      </w:r>
      <w:r w:rsidR="00B013DA">
        <w:t>N</w:t>
      </w:r>
      <w:r>
        <w:t>ame: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 Haru (</w:t>
      </w:r>
      <w:r>
        <w:rPr>
          <w:rFonts w:ascii="Arial" w:eastAsia="Arial" w:hAnsi="Arial" w:cs="Arial"/>
        </w:rPr>
        <w:t>하루</w:t>
      </w:r>
      <w:r>
        <w:t xml:space="preserve">) </w:t>
      </w:r>
    </w:p>
    <w:p w:rsidR="00E6361E" w:rsidRDefault="00E6361E" w:rsidP="00E6361E">
      <w:pPr>
        <w:ind w:left="-5"/>
      </w:pPr>
      <w:r>
        <w:t xml:space="preserve">Team </w:t>
      </w:r>
      <w:r w:rsidR="00B013DA">
        <w:t>N</w:t>
      </w:r>
      <w:r>
        <w:t xml:space="preserve">ame: </w:t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 w:rsidR="00B013DA">
        <w:tab/>
      </w:r>
      <w:r>
        <w:t xml:space="preserve">One Day </w:t>
      </w:r>
    </w:p>
    <w:p w:rsidR="00B013DA" w:rsidRDefault="00B013DA" w:rsidP="00B013DA">
      <w:pPr>
        <w:ind w:left="-5"/>
      </w:pPr>
      <w:r>
        <w:t xml:space="preserve">Revision Number: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42D0">
        <w:t>2</w:t>
      </w:r>
    </w:p>
    <w:p w:rsidR="00B013DA" w:rsidRDefault="00B013DA" w:rsidP="00B013DA">
      <w:pPr>
        <w:ind w:left="-5"/>
      </w:pPr>
      <w:r>
        <w:t xml:space="preserve">Revision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07/</w:t>
      </w:r>
      <w:r w:rsidR="005342D0">
        <w:t>25</w:t>
      </w:r>
      <w:r>
        <w:t xml:space="preserve">/2016 </w:t>
      </w:r>
    </w:p>
    <w:p w:rsidR="00B501EA" w:rsidRDefault="00B013DA" w:rsidP="000D5A24">
      <w:pPr>
        <w:ind w:left="-5"/>
      </w:pPr>
      <w:r>
        <w:t xml:space="preserve">Sprint Completion Date: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42D0">
        <w:t>07/24/2016</w:t>
      </w:r>
    </w:p>
    <w:p w:rsidR="00B501EA" w:rsidRDefault="00B501EA" w:rsidP="00912F6A">
      <w:pPr>
        <w:pStyle w:val="Heading1"/>
      </w:pPr>
      <w:r>
        <w:t>Sprint Goal:</w:t>
      </w:r>
    </w:p>
    <w:p w:rsidR="00912F6A" w:rsidRDefault="005342D0" w:rsidP="00B501EA">
      <w:pPr>
        <w:ind w:left="-5"/>
        <w:jc w:val="center"/>
      </w:pPr>
      <w:r>
        <w:t>As a team we want to work for the most complete system prototype that we can deliver so we can have as much as possible to demonstrate for possible users.</w:t>
      </w:r>
    </w:p>
    <w:p w:rsidR="007D7ACE" w:rsidRDefault="00912F6A" w:rsidP="00912F6A">
      <w:pPr>
        <w:pStyle w:val="Heading1"/>
      </w:pPr>
      <w:r>
        <w:t>Task listing</w:t>
      </w:r>
    </w:p>
    <w:p w:rsidR="000A4371" w:rsidRPr="000A4371" w:rsidRDefault="000A4371" w:rsidP="000A4371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 w:rsidRPr="006C2591">
        <w:rPr>
          <w:rFonts w:ascii="Corbel" w:hAnsi="Corbel"/>
        </w:rPr>
        <w:t>As an app manager, I want to draw tracks on the map to provide the user with the ability to see a daily path of where th</w:t>
      </w:r>
      <w:r>
        <w:rPr>
          <w:rFonts w:ascii="Corbel" w:hAnsi="Corbel"/>
        </w:rPr>
        <w:t>ey went throughout their day. (</w:t>
      </w:r>
      <w:r w:rsidRPr="006C2591">
        <w:rPr>
          <w:rFonts w:ascii="Corbel" w:hAnsi="Corbel"/>
        </w:rPr>
        <w:t xml:space="preserve">3) </w:t>
      </w:r>
    </w:p>
    <w:p w:rsidR="000A4371" w:rsidRPr="006C2591" w:rsidRDefault="000A4371" w:rsidP="000A4371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 w:rsidRPr="006C2591">
        <w:rPr>
          <w:rFonts w:ascii="Corbel" w:hAnsi="Corbel"/>
        </w:rPr>
        <w:t xml:space="preserve">The track color will gradually change as the time pass. (4 hours) </w:t>
      </w:r>
    </w:p>
    <w:p w:rsidR="000A4371" w:rsidRDefault="000A4371" w:rsidP="000A4371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4</w:t>
      </w:r>
      <w:r w:rsidRPr="006C2591">
        <w:rPr>
          <w:rFonts w:ascii="Corbel" w:hAnsi="Corbel"/>
        </w:rPr>
        <w:t xml:space="preserve"> hours</w:t>
      </w:r>
    </w:p>
    <w:p w:rsidR="00FC6D63" w:rsidRDefault="00FC6D63" w:rsidP="00FC6D63">
      <w:pPr>
        <w:numPr>
          <w:ilvl w:val="0"/>
          <w:numId w:val="4"/>
        </w:numPr>
        <w:spacing w:before="0" w:after="30" w:line="360" w:lineRule="auto"/>
        <w:ind w:hanging="360"/>
        <w:contextualSpacing/>
      </w:pPr>
      <w:r>
        <w:t>As a user, I want a User Manual so that I can understand how Haru works. (1</w:t>
      </w:r>
      <w:r w:rsidRPr="00912F6A">
        <w:t xml:space="preserve">) </w:t>
      </w:r>
    </w:p>
    <w:p w:rsidR="00FC6D63" w:rsidRDefault="00FC6D63" w:rsidP="00FC6D63">
      <w:pPr>
        <w:pStyle w:val="ListParagraph"/>
        <w:numPr>
          <w:ilvl w:val="0"/>
          <w:numId w:val="15"/>
        </w:numPr>
        <w:spacing w:before="0" w:after="30" w:line="360" w:lineRule="auto"/>
      </w:pPr>
      <w:r>
        <w:t xml:space="preserve">        Update Template as New Functionality is added (1 hour)</w:t>
      </w:r>
    </w:p>
    <w:p w:rsidR="00FC6D63" w:rsidRDefault="00FC6D63" w:rsidP="00FC6D63">
      <w:pPr>
        <w:spacing w:line="259" w:lineRule="auto"/>
        <w:ind w:firstLine="720"/>
      </w:pPr>
      <w:r>
        <w:t>Estimated time: 1 hour</w:t>
      </w:r>
    </w:p>
    <w:p w:rsidR="00D93FF6" w:rsidRPr="006C2591" w:rsidRDefault="00D93FF6" w:rsidP="00D93FF6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>As an app manager, I want to run tests on our prototype so that I can ensure it has its required minimal functionality.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D93FF6" w:rsidRPr="00147332" w:rsidRDefault="00D93FF6" w:rsidP="00D93FF6">
      <w:pPr>
        <w:numPr>
          <w:ilvl w:val="1"/>
          <w:numId w:val="4"/>
        </w:numPr>
        <w:spacing w:line="240" w:lineRule="auto"/>
        <w:ind w:firstLine="359"/>
      </w:pPr>
      <w:r>
        <w:t>Design Unit Tests for the Various Components</w:t>
      </w:r>
      <w:r w:rsidRPr="00912F6A">
        <w:t xml:space="preserve"> (</w:t>
      </w:r>
      <w:r>
        <w:t>4</w:t>
      </w:r>
      <w:r w:rsidRPr="00912F6A">
        <w:t xml:space="preserve"> hours)</w:t>
      </w:r>
    </w:p>
    <w:p w:rsidR="00D93FF6" w:rsidRPr="006C2591" w:rsidRDefault="00D93FF6" w:rsidP="00D93FF6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Run the Unit Tests After Daily Development Has Progressed</w:t>
      </w:r>
      <w:r>
        <w:rPr>
          <w:rFonts w:ascii="Corbel" w:hAnsi="Corbel"/>
        </w:rPr>
        <w:t xml:space="preserve"> (2 hours</w:t>
      </w:r>
      <w:r w:rsidRPr="006C2591">
        <w:rPr>
          <w:rFonts w:ascii="Corbel" w:hAnsi="Corbel"/>
        </w:rPr>
        <w:t>)</w:t>
      </w:r>
    </w:p>
    <w:p w:rsidR="00D93FF6" w:rsidRPr="006C2591" w:rsidRDefault="00D93FF6" w:rsidP="00D93FF6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rPr>
          <w:rFonts w:ascii="Corbel" w:hAnsi="Corbel"/>
        </w:rPr>
        <w:t xml:space="preserve">Fix </w:t>
      </w:r>
      <w:r w:rsidR="00C34F2A">
        <w:rPr>
          <w:rFonts w:ascii="Corbel" w:hAnsi="Corbel"/>
        </w:rPr>
        <w:t xml:space="preserve">Errors </w:t>
      </w:r>
      <w:r>
        <w:rPr>
          <w:rFonts w:ascii="Corbel" w:hAnsi="Corbel"/>
        </w:rPr>
        <w:t>Found from Running Tests</w:t>
      </w:r>
      <w:r w:rsidRPr="006C2591">
        <w:rPr>
          <w:rFonts w:ascii="Corbel" w:hAnsi="Corbel"/>
        </w:rPr>
        <w:t xml:space="preserve"> </w:t>
      </w:r>
      <w:r>
        <w:rPr>
          <w:rFonts w:ascii="Corbel" w:hAnsi="Corbel"/>
        </w:rPr>
        <w:t>(3</w:t>
      </w:r>
      <w:r w:rsidRPr="006C2591">
        <w:rPr>
          <w:rFonts w:ascii="Corbel" w:hAnsi="Corbel"/>
        </w:rPr>
        <w:t xml:space="preserve"> hours) </w:t>
      </w:r>
    </w:p>
    <w:p w:rsidR="00D93FF6" w:rsidRPr="006C2591" w:rsidRDefault="00D93FF6" w:rsidP="00D93FF6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lastRenderedPageBreak/>
        <w:t xml:space="preserve">Estimated time: </w:t>
      </w:r>
      <w:r>
        <w:rPr>
          <w:rFonts w:ascii="Corbel" w:hAnsi="Corbel"/>
        </w:rPr>
        <w:t>9</w:t>
      </w:r>
      <w:r w:rsidRPr="006C2591">
        <w:rPr>
          <w:rFonts w:ascii="Corbel" w:hAnsi="Corbel"/>
        </w:rPr>
        <w:t xml:space="preserve"> hours</w:t>
      </w:r>
    </w:p>
    <w:p w:rsidR="00571BC2" w:rsidRPr="006C2591" w:rsidRDefault="00571BC2" w:rsidP="00571BC2">
      <w:pPr>
        <w:numPr>
          <w:ilvl w:val="0"/>
          <w:numId w:val="4"/>
        </w:numPr>
        <w:spacing w:line="240" w:lineRule="auto"/>
        <w:ind w:hanging="359"/>
        <w:rPr>
          <w:rFonts w:ascii="Corbel" w:hAnsi="Corbel"/>
        </w:rPr>
      </w:pPr>
      <w:r>
        <w:t xml:space="preserve">As a user, I want to see my old records so that I have a diary-like app. </w:t>
      </w:r>
      <w:r>
        <w:rPr>
          <w:rFonts w:ascii="Corbel" w:hAnsi="Corbel"/>
        </w:rPr>
        <w:t>(8</w:t>
      </w:r>
      <w:r w:rsidRPr="006C2591">
        <w:rPr>
          <w:rFonts w:ascii="Corbel" w:hAnsi="Corbel"/>
        </w:rPr>
        <w:t xml:space="preserve">) </w:t>
      </w:r>
    </w:p>
    <w:p w:rsidR="00571BC2" w:rsidRPr="00147332" w:rsidRDefault="00571BC2" w:rsidP="00571BC2">
      <w:pPr>
        <w:numPr>
          <w:ilvl w:val="1"/>
          <w:numId w:val="4"/>
        </w:numPr>
        <w:spacing w:line="240" w:lineRule="auto"/>
        <w:ind w:firstLine="359"/>
      </w:pPr>
      <w:r>
        <w:t>Create Meta Template to Save Daily Track Templates</w:t>
      </w:r>
      <w:r w:rsidRPr="00912F6A">
        <w:t xml:space="preserve"> (</w:t>
      </w:r>
      <w:r>
        <w:t>4</w:t>
      </w:r>
      <w:r w:rsidRPr="00912F6A">
        <w:t xml:space="preserve"> hours)</w:t>
      </w:r>
    </w:p>
    <w:p w:rsidR="00571BC2" w:rsidRPr="00571BC2" w:rsidRDefault="00571BC2" w:rsidP="00571BC2">
      <w:pPr>
        <w:numPr>
          <w:ilvl w:val="1"/>
          <w:numId w:val="4"/>
        </w:numPr>
        <w:spacing w:line="240" w:lineRule="auto"/>
        <w:ind w:firstLine="359"/>
        <w:rPr>
          <w:rFonts w:ascii="Corbel" w:hAnsi="Corbel"/>
        </w:rPr>
      </w:pPr>
      <w:r>
        <w:t>Create Functions</w:t>
      </w:r>
      <w:r w:rsidRPr="00571BC2">
        <w:t xml:space="preserve"> </w:t>
      </w:r>
      <w:r>
        <w:t>to Switch Between Daily Track Templates</w:t>
      </w:r>
      <w:r>
        <w:rPr>
          <w:rFonts w:ascii="Corbel" w:hAnsi="Corbel"/>
        </w:rPr>
        <w:t xml:space="preserve"> (3 hours</w:t>
      </w:r>
      <w:r w:rsidRPr="006C2591">
        <w:rPr>
          <w:rFonts w:ascii="Corbel" w:hAnsi="Corbel"/>
        </w:rPr>
        <w:t>)</w:t>
      </w:r>
    </w:p>
    <w:p w:rsidR="007D7ACE" w:rsidRPr="009902CE" w:rsidRDefault="00571BC2" w:rsidP="009902CE">
      <w:pPr>
        <w:spacing w:line="240" w:lineRule="auto"/>
        <w:ind w:firstLine="718"/>
        <w:rPr>
          <w:rFonts w:ascii="Corbel" w:hAnsi="Corbel"/>
        </w:rPr>
      </w:pPr>
      <w:r w:rsidRPr="006C2591">
        <w:rPr>
          <w:rFonts w:ascii="Corbel" w:hAnsi="Corbel"/>
        </w:rPr>
        <w:t xml:space="preserve">Estimated time: </w:t>
      </w:r>
      <w:r>
        <w:rPr>
          <w:rFonts w:ascii="Corbel" w:hAnsi="Corbel"/>
        </w:rPr>
        <w:t>7</w:t>
      </w:r>
      <w:r w:rsidRPr="006C2591">
        <w:rPr>
          <w:rFonts w:ascii="Corbel" w:hAnsi="Corbel"/>
        </w:rPr>
        <w:t xml:space="preserve"> hours</w:t>
      </w:r>
    </w:p>
    <w:p w:rsidR="00B013DA" w:rsidRDefault="00836452" w:rsidP="00912F6A">
      <w:pPr>
        <w:pStyle w:val="Heading1"/>
      </w:pPr>
      <w:r>
        <w:t>TEAM ROLES &amp; TASK ASSIGNMENTS</w:t>
      </w:r>
    </w:p>
    <w:p w:rsidR="0095481C" w:rsidRDefault="0095481C" w:rsidP="0095481C">
      <w:pPr>
        <w:ind w:left="-5"/>
      </w:pPr>
      <w:r>
        <w:t>Subin Jeong(Product owner) : 2.c 4.b 5.a 5.b</w:t>
      </w:r>
    </w:p>
    <w:p w:rsidR="0095481C" w:rsidRDefault="0095481C" w:rsidP="0095481C">
      <w:pPr>
        <w:ind w:left="-5"/>
      </w:pPr>
      <w:r>
        <w:t xml:space="preserve">Hakyeong Kim(Producer) : 3.a 3.b 5.a 5.b </w:t>
      </w:r>
    </w:p>
    <w:p w:rsidR="0095481C" w:rsidRDefault="0095481C" w:rsidP="0095481C">
      <w:pPr>
        <w:ind w:left="-5"/>
      </w:pPr>
      <w:r>
        <w:t>Joowon Lim(Designer owner) : 1.c 4.b 5.a 5.b</w:t>
      </w:r>
    </w:p>
    <w:p w:rsidR="0095481C" w:rsidRDefault="0095481C" w:rsidP="0095481C">
      <w:pPr>
        <w:ind w:left="-5"/>
      </w:pPr>
      <w:r>
        <w:t>Tim Burkhart(Producer) : 1.a 5.a 5.b</w:t>
      </w:r>
    </w:p>
    <w:p w:rsidR="007D7ACE" w:rsidRPr="007D7ACE" w:rsidRDefault="0095481C" w:rsidP="007D7ACE">
      <w:r>
        <w:t>Mitchell Etzel(Scrum master) : 1.b 4.a 5.a 5.b</w:t>
      </w:r>
    </w:p>
    <w:p w:rsidR="003142A0" w:rsidRPr="003142A0" w:rsidRDefault="003142A0" w:rsidP="00601956">
      <w:pPr>
        <w:jc w:val="center"/>
      </w:pPr>
      <w:bookmarkStart w:id="0" w:name="_GoBack"/>
      <w:bookmarkEnd w:id="0"/>
    </w:p>
    <w:sectPr w:rsidR="003142A0" w:rsidRPr="003142A0" w:rsidSect="00710DEF">
      <w:pgSz w:w="12240" w:h="15840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5BD1" w:rsidRDefault="003C5BD1">
      <w:pPr>
        <w:spacing w:after="0" w:line="240" w:lineRule="auto"/>
      </w:pPr>
      <w:r>
        <w:separator/>
      </w:r>
    </w:p>
  </w:endnote>
  <w:endnote w:type="continuationSeparator" w:id="0">
    <w:p w:rsidR="003C5BD1" w:rsidRDefault="003C5B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5BD1" w:rsidRDefault="003C5BD1">
      <w:pPr>
        <w:spacing w:after="0" w:line="240" w:lineRule="auto"/>
      </w:pPr>
      <w:r>
        <w:separator/>
      </w:r>
    </w:p>
  </w:footnote>
  <w:footnote w:type="continuationSeparator" w:id="0">
    <w:p w:rsidR="003C5BD1" w:rsidRDefault="003C5B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A11C0A"/>
    <w:multiLevelType w:val="hybridMultilevel"/>
    <w:tmpl w:val="553A23B8"/>
    <w:lvl w:ilvl="0" w:tplc="3848AEEC">
      <w:start w:val="5"/>
      <w:numFmt w:val="decimal"/>
      <w:lvlText w:val="%1."/>
      <w:lvlJc w:val="left"/>
      <w:pPr>
        <w:ind w:left="718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9E3AA10E">
      <w:start w:val="1"/>
      <w:numFmt w:val="lowerLetter"/>
      <w:lvlText w:val="%2."/>
      <w:lvlJc w:val="left"/>
      <w:pPr>
        <w:ind w:left="1800" w:hanging="360"/>
      </w:pPr>
      <w:rPr>
        <w:sz w:val="22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B33C42"/>
    <w:multiLevelType w:val="hybridMultilevel"/>
    <w:tmpl w:val="EF0C64DC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054B940">
      <w:start w:val="1"/>
      <w:numFmt w:val="lowerLetter"/>
      <w:lvlText w:val="%2."/>
      <w:lvlJc w:val="left"/>
      <w:pPr>
        <w:ind w:left="108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935998"/>
    <w:multiLevelType w:val="hybridMultilevel"/>
    <w:tmpl w:val="EC9CC1A2"/>
    <w:lvl w:ilvl="0" w:tplc="72A2197E">
      <w:start w:val="2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2" w:hanging="360"/>
      </w:pPr>
    </w:lvl>
    <w:lvl w:ilvl="2" w:tplc="0409001B" w:tentative="1">
      <w:start w:val="1"/>
      <w:numFmt w:val="lowerRoman"/>
      <w:lvlText w:val="%3."/>
      <w:lvlJc w:val="right"/>
      <w:pPr>
        <w:ind w:left="2882" w:hanging="180"/>
      </w:pPr>
    </w:lvl>
    <w:lvl w:ilvl="3" w:tplc="0409000F" w:tentative="1">
      <w:start w:val="1"/>
      <w:numFmt w:val="decimal"/>
      <w:lvlText w:val="%4."/>
      <w:lvlJc w:val="left"/>
      <w:pPr>
        <w:ind w:left="3602" w:hanging="360"/>
      </w:pPr>
    </w:lvl>
    <w:lvl w:ilvl="4" w:tplc="04090019" w:tentative="1">
      <w:start w:val="1"/>
      <w:numFmt w:val="lowerLetter"/>
      <w:lvlText w:val="%5."/>
      <w:lvlJc w:val="left"/>
      <w:pPr>
        <w:ind w:left="4322" w:hanging="360"/>
      </w:pPr>
    </w:lvl>
    <w:lvl w:ilvl="5" w:tplc="0409001B" w:tentative="1">
      <w:start w:val="1"/>
      <w:numFmt w:val="lowerRoman"/>
      <w:lvlText w:val="%6."/>
      <w:lvlJc w:val="right"/>
      <w:pPr>
        <w:ind w:left="5042" w:hanging="180"/>
      </w:pPr>
    </w:lvl>
    <w:lvl w:ilvl="6" w:tplc="0409000F" w:tentative="1">
      <w:start w:val="1"/>
      <w:numFmt w:val="decimal"/>
      <w:lvlText w:val="%7."/>
      <w:lvlJc w:val="left"/>
      <w:pPr>
        <w:ind w:left="5762" w:hanging="360"/>
      </w:pPr>
    </w:lvl>
    <w:lvl w:ilvl="7" w:tplc="04090019" w:tentative="1">
      <w:start w:val="1"/>
      <w:numFmt w:val="lowerLetter"/>
      <w:lvlText w:val="%8."/>
      <w:lvlJc w:val="left"/>
      <w:pPr>
        <w:ind w:left="6482" w:hanging="360"/>
      </w:pPr>
    </w:lvl>
    <w:lvl w:ilvl="8" w:tplc="0409001B" w:tentative="1">
      <w:start w:val="1"/>
      <w:numFmt w:val="lowerRoman"/>
      <w:lvlText w:val="%9."/>
      <w:lvlJc w:val="right"/>
      <w:pPr>
        <w:ind w:left="7202" w:hanging="180"/>
      </w:pPr>
    </w:lvl>
  </w:abstractNum>
  <w:abstractNum w:abstractNumId="3" w15:restartNumberingAfterBreak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F70D2"/>
    <w:multiLevelType w:val="hybridMultilevel"/>
    <w:tmpl w:val="86DE9106"/>
    <w:lvl w:ilvl="0" w:tplc="F3800D5C">
      <w:start w:val="1"/>
      <w:numFmt w:val="lowerLetter"/>
      <w:lvlText w:val="%1."/>
      <w:lvlJc w:val="left"/>
      <w:pPr>
        <w:ind w:left="1800" w:hanging="360"/>
      </w:pPr>
      <w:rPr>
        <w:rFonts w:asciiTheme="minorHAnsi" w:eastAsiaTheme="minorEastAsia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8E3E22"/>
    <w:multiLevelType w:val="hybridMultilevel"/>
    <w:tmpl w:val="A2E251E2"/>
    <w:lvl w:ilvl="0" w:tplc="6E84191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E94260"/>
    <w:multiLevelType w:val="hybridMultilevel"/>
    <w:tmpl w:val="2EB2D7C8"/>
    <w:lvl w:ilvl="0" w:tplc="41C2428C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382F8A"/>
    <w:multiLevelType w:val="hybridMultilevel"/>
    <w:tmpl w:val="334E8EA6"/>
    <w:lvl w:ilvl="0" w:tplc="2284637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EDC06BE">
      <w:start w:val="1"/>
      <w:numFmt w:val="lowerLetter"/>
      <w:lvlText w:val="%2."/>
      <w:lvlJc w:val="left"/>
      <w:pPr>
        <w:ind w:left="1440" w:hanging="36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3D728A"/>
    <w:multiLevelType w:val="hybridMultilevel"/>
    <w:tmpl w:val="967CA4B4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108580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D28139F"/>
    <w:multiLevelType w:val="hybridMultilevel"/>
    <w:tmpl w:val="CA78F5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4305428"/>
    <w:multiLevelType w:val="hybridMultilevel"/>
    <w:tmpl w:val="8B5E134C"/>
    <w:lvl w:ilvl="0" w:tplc="081430FE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332ED8F4">
      <w:start w:val="1"/>
      <w:numFmt w:val="lowerLetter"/>
      <w:lvlText w:val="%2."/>
      <w:lvlJc w:val="left"/>
      <w:pPr>
        <w:ind w:left="1077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5E06810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7E4964C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D5205F0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5AE2DA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930F0C2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2B008D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DF42CEA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6A1745B9"/>
    <w:multiLevelType w:val="hybridMultilevel"/>
    <w:tmpl w:val="2A545AC4"/>
    <w:lvl w:ilvl="0" w:tplc="3848AEEC">
      <w:start w:val="5"/>
      <w:numFmt w:val="decimal"/>
      <w:lvlText w:val="%1."/>
      <w:lvlJc w:val="left"/>
      <w:pPr>
        <w:ind w:left="360" w:firstLine="0"/>
      </w:pPr>
      <w:rPr>
        <w:rFonts w:ascii="Arial" w:eastAsia="Arial" w:hAnsi="Arial" w:cs="Arial" w:hint="default"/>
        <w:b w:val="0"/>
        <w:i w:val="0"/>
        <w:strike w:val="0"/>
        <w:dstrike w:val="0"/>
        <w:color w:val="000000"/>
        <w:sz w:val="22"/>
        <w:szCs w:val="22"/>
        <w:u w:val="none" w:color="00000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2" w:hanging="360"/>
      </w:pPr>
    </w:lvl>
    <w:lvl w:ilvl="2" w:tplc="0409001B" w:tentative="1">
      <w:start w:val="1"/>
      <w:numFmt w:val="lowerRoman"/>
      <w:lvlText w:val="%3."/>
      <w:lvlJc w:val="right"/>
      <w:pPr>
        <w:ind w:left="1802" w:hanging="180"/>
      </w:pPr>
    </w:lvl>
    <w:lvl w:ilvl="3" w:tplc="0409000F" w:tentative="1">
      <w:start w:val="1"/>
      <w:numFmt w:val="decimal"/>
      <w:lvlText w:val="%4."/>
      <w:lvlJc w:val="left"/>
      <w:pPr>
        <w:ind w:left="2522" w:hanging="360"/>
      </w:pPr>
    </w:lvl>
    <w:lvl w:ilvl="4" w:tplc="04090019" w:tentative="1">
      <w:start w:val="1"/>
      <w:numFmt w:val="lowerLetter"/>
      <w:lvlText w:val="%5."/>
      <w:lvlJc w:val="left"/>
      <w:pPr>
        <w:ind w:left="3242" w:hanging="360"/>
      </w:pPr>
    </w:lvl>
    <w:lvl w:ilvl="5" w:tplc="0409001B" w:tentative="1">
      <w:start w:val="1"/>
      <w:numFmt w:val="lowerRoman"/>
      <w:lvlText w:val="%6."/>
      <w:lvlJc w:val="right"/>
      <w:pPr>
        <w:ind w:left="3962" w:hanging="180"/>
      </w:pPr>
    </w:lvl>
    <w:lvl w:ilvl="6" w:tplc="0409000F" w:tentative="1">
      <w:start w:val="1"/>
      <w:numFmt w:val="decimal"/>
      <w:lvlText w:val="%7."/>
      <w:lvlJc w:val="left"/>
      <w:pPr>
        <w:ind w:left="4682" w:hanging="360"/>
      </w:pPr>
    </w:lvl>
    <w:lvl w:ilvl="7" w:tplc="04090019" w:tentative="1">
      <w:start w:val="1"/>
      <w:numFmt w:val="lowerLetter"/>
      <w:lvlText w:val="%8."/>
      <w:lvlJc w:val="left"/>
      <w:pPr>
        <w:ind w:left="5402" w:hanging="360"/>
      </w:pPr>
    </w:lvl>
    <w:lvl w:ilvl="8" w:tplc="0409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14" w15:restartNumberingAfterBreak="0">
    <w:nsid w:val="7B1528C8"/>
    <w:multiLevelType w:val="hybridMultilevel"/>
    <w:tmpl w:val="5F8E4C46"/>
    <w:lvl w:ilvl="0" w:tplc="88F476F6">
      <w:start w:val="1"/>
      <w:numFmt w:val="decimal"/>
      <w:lvlText w:val="%1."/>
      <w:lvlJc w:val="left"/>
      <w:pPr>
        <w:ind w:left="7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12915C">
      <w:start w:val="1"/>
      <w:numFmt w:val="lowerLetter"/>
      <w:lvlText w:val="%2."/>
      <w:lvlJc w:val="left"/>
      <w:pPr>
        <w:ind w:left="14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DF2C5B28">
      <w:start w:val="1"/>
      <w:numFmt w:val="lowerRoman"/>
      <w:lvlText w:val="%3"/>
      <w:lvlJc w:val="left"/>
      <w:pPr>
        <w:ind w:left="21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A425AA0">
      <w:start w:val="1"/>
      <w:numFmt w:val="decimal"/>
      <w:lvlText w:val="%4"/>
      <w:lvlJc w:val="left"/>
      <w:pPr>
        <w:ind w:left="28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B20FB6">
      <w:start w:val="1"/>
      <w:numFmt w:val="lowerLetter"/>
      <w:lvlText w:val="%5"/>
      <w:lvlJc w:val="left"/>
      <w:pPr>
        <w:ind w:left="359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D545098">
      <w:start w:val="1"/>
      <w:numFmt w:val="lowerRoman"/>
      <w:lvlText w:val="%6"/>
      <w:lvlJc w:val="left"/>
      <w:pPr>
        <w:ind w:left="431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3266B8C4">
      <w:start w:val="1"/>
      <w:numFmt w:val="decimal"/>
      <w:lvlText w:val="%7"/>
      <w:lvlJc w:val="left"/>
      <w:pPr>
        <w:ind w:left="503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B540F46E">
      <w:start w:val="1"/>
      <w:numFmt w:val="lowerLetter"/>
      <w:lvlText w:val="%8"/>
      <w:lvlJc w:val="left"/>
      <w:pPr>
        <w:ind w:left="575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2C45856">
      <w:start w:val="1"/>
      <w:numFmt w:val="lowerRoman"/>
      <w:lvlText w:val="%9"/>
      <w:lvlJc w:val="left"/>
      <w:pPr>
        <w:ind w:left="64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0"/>
  </w:num>
  <w:num w:numId="2">
    <w:abstractNumId w:val="3"/>
  </w:num>
  <w:num w:numId="3">
    <w:abstractNumId w:val="9"/>
  </w:num>
  <w:num w:numId="4">
    <w:abstractNumId w:val="12"/>
  </w:num>
  <w:num w:numId="5">
    <w:abstractNumId w:val="8"/>
  </w:num>
  <w:num w:numId="6">
    <w:abstractNumId w:val="14"/>
  </w:num>
  <w:num w:numId="7">
    <w:abstractNumId w:val="0"/>
  </w:num>
  <w:num w:numId="8">
    <w:abstractNumId w:val="13"/>
  </w:num>
  <w:num w:numId="9">
    <w:abstractNumId w:val="11"/>
  </w:num>
  <w:num w:numId="10">
    <w:abstractNumId w:val="1"/>
  </w:num>
  <w:num w:numId="11">
    <w:abstractNumId w:val="6"/>
  </w:num>
  <w:num w:numId="12">
    <w:abstractNumId w:val="5"/>
  </w:num>
  <w:num w:numId="13">
    <w:abstractNumId w:val="7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95A"/>
    <w:rsid w:val="000266B1"/>
    <w:rsid w:val="000A4371"/>
    <w:rsid w:val="000D5A24"/>
    <w:rsid w:val="00207FF2"/>
    <w:rsid w:val="002C0570"/>
    <w:rsid w:val="002F6700"/>
    <w:rsid w:val="003142A0"/>
    <w:rsid w:val="00347F2A"/>
    <w:rsid w:val="003517F5"/>
    <w:rsid w:val="003C5BD1"/>
    <w:rsid w:val="003F5D12"/>
    <w:rsid w:val="004431B2"/>
    <w:rsid w:val="005342D0"/>
    <w:rsid w:val="00571BC2"/>
    <w:rsid w:val="00601956"/>
    <w:rsid w:val="00624443"/>
    <w:rsid w:val="0066661D"/>
    <w:rsid w:val="00710DEF"/>
    <w:rsid w:val="00772B5B"/>
    <w:rsid w:val="00796232"/>
    <w:rsid w:val="007D7ACE"/>
    <w:rsid w:val="00836452"/>
    <w:rsid w:val="00912F6A"/>
    <w:rsid w:val="00951E3C"/>
    <w:rsid w:val="0095481C"/>
    <w:rsid w:val="009902CE"/>
    <w:rsid w:val="00B0095A"/>
    <w:rsid w:val="00B013DA"/>
    <w:rsid w:val="00B501EA"/>
    <w:rsid w:val="00C25FBE"/>
    <w:rsid w:val="00C34F2A"/>
    <w:rsid w:val="00C95D5E"/>
    <w:rsid w:val="00CE6012"/>
    <w:rsid w:val="00D93FF6"/>
    <w:rsid w:val="00DC4DBA"/>
    <w:rsid w:val="00E36AB7"/>
    <w:rsid w:val="00E47DBC"/>
    <w:rsid w:val="00E6361E"/>
    <w:rsid w:val="00E73938"/>
    <w:rsid w:val="00FA4333"/>
    <w:rsid w:val="00FC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0cf"/>
    </o:shapedefaults>
    <o:shapelayout v:ext="edit">
      <o:idmap v:ext="edit" data="1"/>
    </o:shapelayout>
  </w:shapeDefaults>
  <w:decimalSymbol w:val="."/>
  <w:listSeparator w:val=","/>
  <w14:docId w14:val="26EF8252"/>
  <w15:docId w15:val="{4C50AB56-5434-4CC2-8B98-81A0AC3D7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top w:val="single" w:sz="24" w:space="0" w:color="099BDD" w:themeColor="text2"/>
        <w:left w:val="single" w:sz="24" w:space="0" w:color="099BDD" w:themeColor="text2"/>
        <w:bottom w:val="single" w:sz="24" w:space="0" w:color="099BDD" w:themeColor="text2"/>
        <w:right w:val="single" w:sz="24" w:space="0" w:color="099BDD" w:themeColor="text2"/>
      </w:pBdr>
      <w:shd w:val="clear" w:color="auto" w:fill="099BDD" w:themeFill="text2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99BDD" w:themeFill="text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099BDD" w:themeColor="text2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0" w:after="500" w:line="240" w:lineRule="auto"/>
    </w:pPr>
    <w:rPr>
      <w:caps/>
      <w:color w:val="757575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Pr>
      <w:caps/>
      <w:color w:val="757575" w:themeColor="text1" w:themeTint="A6"/>
      <w:spacing w:val="10"/>
      <w:sz w:val="21"/>
      <w:szCs w:val="21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SubtleReference">
    <w:name w:val="Subtle Reference"/>
    <w:uiPriority w:val="31"/>
    <w:qFormat/>
    <w:rPr>
      <w:b w:val="0"/>
      <w:bCs w:val="0"/>
      <w:color w:val="099BDD" w:themeColor="text2"/>
    </w:rPr>
  </w:style>
  <w:style w:type="character" w:styleId="SubtleEmphasis">
    <w:name w:val="Subtle Emphasis"/>
    <w:uiPriority w:val="19"/>
    <w:qFormat/>
    <w:rPr>
      <w:i/>
      <w:iCs/>
      <w:color w:val="044D6E" w:themeColor="text2" w:themeShade="80"/>
    </w:rPr>
  </w:style>
  <w:style w:type="character" w:styleId="Emphasis">
    <w:name w:val="Emphasis"/>
    <w:uiPriority w:val="20"/>
    <w:qFormat/>
    <w:rPr>
      <w:caps/>
      <w:color w:val="auto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sz w:val="24"/>
      <w:szCs w:val="24"/>
    </w:rPr>
  </w:style>
  <w:style w:type="character" w:styleId="IntenseEmphasis">
    <w:name w:val="Intense Emphasis"/>
    <w:uiPriority w:val="21"/>
    <w:qFormat/>
    <w:rPr>
      <w:b/>
      <w:bCs/>
      <w:caps/>
      <w:color w:val="044D6E" w:themeColor="text2" w:themeShade="80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spacing w:before="240" w:after="240" w:line="240" w:lineRule="auto"/>
      <w:ind w:left="1080" w:right="1080"/>
      <w:jc w:val="center"/>
    </w:pPr>
    <w:rPr>
      <w:color w:val="099BDD" w:themeColor="text2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99BDD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NoSpacing">
    <w:name w:val="No Spacing"/>
    <w:link w:val="NoSpacingChar"/>
    <w:uiPriority w:val="1"/>
    <w:qFormat/>
    <w:pPr>
      <w:spacing w:after="0" w:line="240" w:lineRule="auto"/>
    </w:pPr>
  </w:style>
  <w:style w:type="character" w:styleId="BookTitle">
    <w:name w:val="Book Title"/>
    <w:uiPriority w:val="33"/>
    <w:qFormat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Pr>
      <w:b/>
      <w:bCs/>
      <w:color w:val="0673A5" w:themeColor="text2" w:themeShade="BF"/>
      <w:sz w:val="16"/>
      <w:szCs w:val="16"/>
    </w:rPr>
  </w:style>
  <w:style w:type="character" w:styleId="IntenseReference">
    <w:name w:val="Intense Reference"/>
    <w:uiPriority w:val="32"/>
    <w:qFormat/>
    <w:rPr>
      <w:b w:val="0"/>
      <w:bCs w:val="0"/>
      <w:i/>
      <w:iCs/>
      <w:caps/>
      <w:color w:val="099BDD" w:themeColor="text2"/>
    </w:rPr>
  </w:style>
  <w:style w:type="character" w:customStyle="1" w:styleId="NoSpacingChar">
    <w:name w:val="No Spacing Char"/>
    <w:basedOn w:val="DefaultParagraphFont"/>
    <w:link w:val="NoSpacing"/>
    <w:uiPriority w:val="1"/>
  </w:style>
  <w:style w:type="character" w:styleId="Strong">
    <w:name w:val="Strong"/>
    <w:uiPriority w:val="22"/>
    <w:qFormat/>
    <w:rPr>
      <w:b/>
      <w:b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tzel\AppData\Roaming\Microsoft\Templates\Banded%20design%20(blank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A8FE5A2-7E48-42C5-B5B4-6253E2997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Banded design (blank)</Template>
  <TotalTime>18</TotalTime>
  <Pages>2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Mitchell Etzel</dc:creator>
  <cp:keywords/>
  <cp:lastModifiedBy>Mitchell Etzel</cp:lastModifiedBy>
  <cp:revision>14</cp:revision>
  <dcterms:created xsi:type="dcterms:W3CDTF">2016-07-17T09:22:00Z</dcterms:created>
  <dcterms:modified xsi:type="dcterms:W3CDTF">2016-07-26T21:18:00Z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