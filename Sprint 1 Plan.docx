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FA4333" w:rsidRDefault="00B0095A" w:rsidP="00710DEF">
      <w:pPr>
        <w:pStyle w:val="Title"/>
        <w:jc w:val="center"/>
      </w:pPr>
      <w:r>
        <w:t xml:space="preserve">SpRINT </w:t>
      </w:r>
      <w:r w:rsidR="000A1D72">
        <w:rPr>
          <w:sz w:val="72"/>
          <w:szCs w:val="72"/>
        </w:rPr>
        <w:t>1</w:t>
      </w:r>
      <w:r w:rsidR="00FA4333">
        <w:rPr>
          <w:sz w:val="72"/>
          <w:szCs w:val="72"/>
        </w:rPr>
        <w:t xml:space="preserve"> </w:t>
      </w:r>
      <w:r w:rsidR="00FA4333">
        <w:t>Plan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815D4F" w:rsidRDefault="00815D4F" w:rsidP="00815D4F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07/11/2016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1D72">
        <w:t>3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FA4333">
        <w:t>1</w:t>
      </w:r>
      <w:r w:rsidR="000A1D72">
        <w:t>7</w:t>
      </w:r>
      <w:r>
        <w:t xml:space="preserve">/2016 </w:t>
      </w:r>
    </w:p>
    <w:p w:rsidR="00B501EA" w:rsidRDefault="00B501EA" w:rsidP="00912F6A">
      <w:pPr>
        <w:pStyle w:val="Heading1"/>
      </w:pPr>
      <w:r>
        <w:t>Sprint Goal:</w:t>
      </w:r>
    </w:p>
    <w:p w:rsidR="006033D2" w:rsidRDefault="006033D2" w:rsidP="006033D2">
      <w:pPr>
        <w:ind w:left="-5"/>
        <w:jc w:val="center"/>
      </w:pPr>
      <w:r>
        <w:t>As a team we want to create a working prototype of our product so that we have a solid starting point for all future tasks and sprints that will need to be completed.</w:t>
      </w:r>
    </w:p>
    <w:p w:rsidR="00912F6A" w:rsidRDefault="00912F6A" w:rsidP="00912F6A">
      <w:pPr>
        <w:pStyle w:val="Heading1"/>
      </w:pPr>
      <w:r>
        <w:t>Task listing</w:t>
      </w:r>
    </w:p>
    <w:p w:rsidR="006033D2" w:rsidRPr="00912F6A" w:rsidRDefault="006033D2" w:rsidP="001B1A87">
      <w:pPr>
        <w:numPr>
          <w:ilvl w:val="0"/>
          <w:numId w:val="4"/>
        </w:numPr>
        <w:spacing w:line="240" w:lineRule="auto"/>
        <w:ind w:hanging="359"/>
      </w:pPr>
      <w:r>
        <w:t>As an app manager, I want to connect to the user’s GPS data so that we can track the       location of the user throughout their day.</w:t>
      </w:r>
      <w:r w:rsidRPr="00912F6A">
        <w:t xml:space="preserve"> (3) </w:t>
      </w:r>
    </w:p>
    <w:p w:rsidR="006033D2" w:rsidRPr="00912F6A" w:rsidRDefault="006033D2" w:rsidP="001B1A87">
      <w:pPr>
        <w:numPr>
          <w:ilvl w:val="1"/>
          <w:numId w:val="4"/>
        </w:numPr>
        <w:spacing w:line="240" w:lineRule="auto"/>
        <w:ind w:firstLine="359"/>
      </w:pPr>
      <w:r w:rsidRPr="00912F6A">
        <w:t xml:space="preserve">Start </w:t>
      </w:r>
      <w:r w:rsidR="007F2929" w:rsidRPr="00912F6A">
        <w:t>Android</w:t>
      </w:r>
      <w:r w:rsidRPr="00912F6A">
        <w:t xml:space="preserve"> Studio Project (</w:t>
      </w:r>
      <w:r w:rsidR="007F2929">
        <w:t>1</w:t>
      </w:r>
      <w:r w:rsidR="006B4169">
        <w:t xml:space="preserve"> hour</w:t>
      </w:r>
      <w:r w:rsidRPr="00912F6A">
        <w:t xml:space="preserve">) </w:t>
      </w:r>
    </w:p>
    <w:p w:rsidR="006033D2" w:rsidRPr="00912F6A" w:rsidRDefault="006033D2" w:rsidP="001B1A87">
      <w:pPr>
        <w:numPr>
          <w:ilvl w:val="1"/>
          <w:numId w:val="4"/>
        </w:numPr>
        <w:spacing w:line="240" w:lineRule="auto"/>
        <w:ind w:firstLine="359"/>
      </w:pPr>
      <w:r w:rsidRPr="00912F6A">
        <w:t>Link Google Maps API (</w:t>
      </w:r>
      <w:r w:rsidR="007F2929">
        <w:t>1</w:t>
      </w:r>
      <w:r w:rsidR="006B4169">
        <w:t xml:space="preserve"> hour</w:t>
      </w:r>
      <w:r w:rsidRPr="00912F6A">
        <w:t xml:space="preserve">) </w:t>
      </w:r>
    </w:p>
    <w:p w:rsidR="006033D2" w:rsidRPr="00912F6A" w:rsidRDefault="006033D2" w:rsidP="001B1A87">
      <w:pPr>
        <w:numPr>
          <w:ilvl w:val="1"/>
          <w:numId w:val="4"/>
        </w:numPr>
        <w:spacing w:line="240" w:lineRule="auto"/>
        <w:ind w:firstLine="359"/>
      </w:pPr>
      <w:r w:rsidRPr="00912F6A">
        <w:t xml:space="preserve">Generate Correct Permissions to Track Phone’s GPS (2 hours) </w:t>
      </w:r>
    </w:p>
    <w:p w:rsidR="006033D2" w:rsidRPr="00912F6A" w:rsidRDefault="006033D2" w:rsidP="001B1A87">
      <w:pPr>
        <w:spacing w:line="240" w:lineRule="auto"/>
        <w:ind w:left="1077"/>
      </w:pPr>
      <w:r w:rsidRPr="00912F6A">
        <w:t xml:space="preserve">Estimated time: </w:t>
      </w:r>
      <w:r w:rsidR="007F2929">
        <w:t>4</w:t>
      </w:r>
      <w:r w:rsidRPr="00912F6A">
        <w:t xml:space="preserve"> hours </w:t>
      </w:r>
    </w:p>
    <w:p w:rsidR="006033D2" w:rsidRPr="00912F6A" w:rsidRDefault="007F2929" w:rsidP="001B1A87">
      <w:pPr>
        <w:numPr>
          <w:ilvl w:val="0"/>
          <w:numId w:val="4"/>
        </w:numPr>
        <w:spacing w:line="240" w:lineRule="auto"/>
        <w:ind w:hanging="359"/>
      </w:pPr>
      <w:r>
        <w:t xml:space="preserve">As a user, I want to see a Google Map so that I can </w:t>
      </w:r>
      <w:r w:rsidR="006B4169">
        <w:t>keep</w:t>
      </w:r>
      <w:r>
        <w:t xml:space="preserve"> track of where I went throughout my day on the map.</w:t>
      </w:r>
      <w:r w:rsidRPr="00912F6A">
        <w:t xml:space="preserve"> </w:t>
      </w:r>
      <w:r w:rsidR="006B4169">
        <w:t>(5</w:t>
      </w:r>
      <w:r w:rsidR="006033D2" w:rsidRPr="00912F6A">
        <w:t xml:space="preserve">) </w:t>
      </w:r>
    </w:p>
    <w:p w:rsidR="006033D2" w:rsidRPr="00912F6A" w:rsidRDefault="006B4169" w:rsidP="001B1A87">
      <w:pPr>
        <w:numPr>
          <w:ilvl w:val="1"/>
          <w:numId w:val="4"/>
        </w:numPr>
        <w:spacing w:line="240" w:lineRule="auto"/>
        <w:ind w:firstLine="359"/>
      </w:pPr>
      <w:r>
        <w:t>Load Google Maps API Activity into Android Project</w:t>
      </w:r>
      <w:r w:rsidR="006033D2" w:rsidRPr="00912F6A">
        <w:t xml:space="preserve"> </w:t>
      </w:r>
      <w:r w:rsidRPr="00912F6A">
        <w:t>(</w:t>
      </w:r>
      <w:r>
        <w:t>1 hour</w:t>
      </w:r>
      <w:r w:rsidRPr="00912F6A">
        <w:t>)</w:t>
      </w:r>
    </w:p>
    <w:p w:rsidR="006033D2" w:rsidRPr="00912F6A" w:rsidRDefault="006B4169" w:rsidP="001B1A87">
      <w:pPr>
        <w:numPr>
          <w:ilvl w:val="1"/>
          <w:numId w:val="4"/>
        </w:numPr>
        <w:spacing w:line="240" w:lineRule="auto"/>
        <w:ind w:firstLine="359"/>
      </w:pPr>
      <w:r>
        <w:t>Build into the Generated User Interface</w:t>
      </w:r>
      <w:r w:rsidR="006033D2" w:rsidRPr="00912F6A">
        <w:t xml:space="preserve"> </w:t>
      </w:r>
      <w:r w:rsidRPr="00912F6A">
        <w:t>(</w:t>
      </w:r>
      <w:r>
        <w:t>1 hour</w:t>
      </w:r>
      <w:r w:rsidRPr="00912F6A">
        <w:t>)</w:t>
      </w:r>
    </w:p>
    <w:p w:rsidR="006033D2" w:rsidRPr="00912F6A" w:rsidRDefault="006B4169" w:rsidP="001B1A87">
      <w:pPr>
        <w:numPr>
          <w:ilvl w:val="1"/>
          <w:numId w:val="4"/>
        </w:numPr>
        <w:spacing w:line="240" w:lineRule="auto"/>
        <w:ind w:firstLine="359"/>
      </w:pPr>
      <w:r>
        <w:t>Link Google Maps Functions to User Interface Actions</w:t>
      </w:r>
      <w:r w:rsidR="006033D2" w:rsidRPr="00912F6A">
        <w:t xml:space="preserve"> </w:t>
      </w:r>
      <w:r w:rsidRPr="00912F6A">
        <w:t>(</w:t>
      </w:r>
      <w:r>
        <w:t>3</w:t>
      </w:r>
      <w:r w:rsidRPr="00912F6A">
        <w:t xml:space="preserve"> hours)</w:t>
      </w:r>
    </w:p>
    <w:p w:rsidR="006033D2" w:rsidRPr="00912F6A" w:rsidRDefault="006033D2" w:rsidP="001B1A87">
      <w:pPr>
        <w:spacing w:line="240" w:lineRule="auto"/>
        <w:ind w:left="1077"/>
      </w:pPr>
      <w:r w:rsidRPr="00912F6A">
        <w:t xml:space="preserve">Estimated time: </w:t>
      </w:r>
      <w:r w:rsidR="006B4169">
        <w:t>5</w:t>
      </w:r>
      <w:r w:rsidRPr="00912F6A">
        <w:t xml:space="preserve"> hours </w:t>
      </w:r>
    </w:p>
    <w:p w:rsidR="006033D2" w:rsidRDefault="005C50C8" w:rsidP="001B1A87">
      <w:pPr>
        <w:numPr>
          <w:ilvl w:val="0"/>
          <w:numId w:val="4"/>
        </w:numPr>
        <w:spacing w:line="240" w:lineRule="auto"/>
        <w:ind w:hanging="359"/>
      </w:pPr>
      <w:r>
        <w:lastRenderedPageBreak/>
        <w:t>As an app manager, I want to draw tracks on the map to provide the user with the ability to see a daily path of where they went throughout their day.</w:t>
      </w:r>
      <w:r>
        <w:t xml:space="preserve"> (13)</w:t>
      </w:r>
      <w:r w:rsidR="006033D2" w:rsidRPr="00912F6A">
        <w:t xml:space="preserve"> </w:t>
      </w:r>
    </w:p>
    <w:p w:rsidR="006033D2" w:rsidRDefault="006033D2" w:rsidP="001B1A87">
      <w:pPr>
        <w:numPr>
          <w:ilvl w:val="1"/>
          <w:numId w:val="4"/>
        </w:numPr>
        <w:spacing w:line="240" w:lineRule="auto"/>
        <w:ind w:firstLine="359"/>
      </w:pPr>
      <w:r w:rsidRPr="00912F6A">
        <w:t>Create template to save</w:t>
      </w:r>
      <w:r w:rsidR="004635B4">
        <w:t xml:space="preserve"> GPS</w:t>
      </w:r>
      <w:r w:rsidRPr="00912F6A">
        <w:t xml:space="preserve"> location and time spent there (</w:t>
      </w:r>
      <w:r w:rsidR="001B1A87">
        <w:t>4</w:t>
      </w:r>
      <w:r w:rsidRPr="00912F6A">
        <w:t xml:space="preserve"> hours)</w:t>
      </w:r>
    </w:p>
    <w:p w:rsidR="004635B4" w:rsidRPr="00912F6A" w:rsidRDefault="001B1A87" w:rsidP="001B1A87">
      <w:pPr>
        <w:numPr>
          <w:ilvl w:val="1"/>
          <w:numId w:val="4"/>
        </w:numPr>
        <w:spacing w:line="240" w:lineRule="auto"/>
        <w:ind w:firstLine="359"/>
      </w:pPr>
      <w:r>
        <w:t>Automate</w:t>
      </w:r>
      <w:r w:rsidR="004635B4" w:rsidRPr="00912F6A">
        <w:t xml:space="preserve"> how application keeps track of info throughout the day (</w:t>
      </w:r>
      <w:r>
        <w:t>6</w:t>
      </w:r>
      <w:r w:rsidR="004635B4" w:rsidRPr="00912F6A">
        <w:t xml:space="preserve"> hours)</w:t>
      </w:r>
    </w:p>
    <w:p w:rsidR="004635B4" w:rsidRDefault="004635B4" w:rsidP="001B1A87">
      <w:pPr>
        <w:numPr>
          <w:ilvl w:val="1"/>
          <w:numId w:val="4"/>
        </w:numPr>
        <w:spacing w:line="240" w:lineRule="auto"/>
        <w:ind w:firstLine="359"/>
      </w:pPr>
      <w:r>
        <w:t>The track color will gradually change as the time pass.</w:t>
      </w:r>
      <w:r w:rsidRPr="00912F6A">
        <w:t xml:space="preserve"> </w:t>
      </w:r>
      <w:r w:rsidR="006033D2" w:rsidRPr="00912F6A">
        <w:t xml:space="preserve">(4 hours) </w:t>
      </w:r>
    </w:p>
    <w:p w:rsidR="006033D2" w:rsidRDefault="006033D2" w:rsidP="001B1A87">
      <w:pPr>
        <w:spacing w:line="240" w:lineRule="auto"/>
        <w:ind w:left="1077"/>
      </w:pPr>
      <w:r w:rsidRPr="00912F6A">
        <w:t xml:space="preserve">Estimated time: </w:t>
      </w:r>
      <w:r w:rsidR="001B1A87">
        <w:t>14</w:t>
      </w:r>
      <w:r w:rsidRPr="00912F6A">
        <w:t xml:space="preserve"> hours</w:t>
      </w:r>
    </w:p>
    <w:p w:rsidR="006033D2" w:rsidRDefault="006033D2" w:rsidP="001B1A87">
      <w:pPr>
        <w:numPr>
          <w:ilvl w:val="0"/>
          <w:numId w:val="4"/>
        </w:numPr>
        <w:spacing w:line="240" w:lineRule="auto"/>
        <w:ind w:hanging="359"/>
      </w:pPr>
      <w:r>
        <w:t>As an app manager, I want good documentation for every part of the SCRUM process so that I have a better understanding of what is going on. (3)</w:t>
      </w:r>
    </w:p>
    <w:p w:rsidR="001B1A87" w:rsidRDefault="001B1A87" w:rsidP="001B1A87">
      <w:pPr>
        <w:numPr>
          <w:ilvl w:val="1"/>
          <w:numId w:val="4"/>
        </w:numPr>
        <w:spacing w:line="240" w:lineRule="auto"/>
        <w:ind w:firstLine="359"/>
      </w:pPr>
      <w:r>
        <w:t>Create Template Documents for Each Part of SCRUM Process</w:t>
      </w:r>
      <w:r w:rsidRPr="00912F6A">
        <w:t xml:space="preserve"> (</w:t>
      </w:r>
      <w:r>
        <w:t>3</w:t>
      </w:r>
      <w:r w:rsidRPr="00912F6A">
        <w:t xml:space="preserve"> hours)</w:t>
      </w:r>
    </w:p>
    <w:p w:rsidR="001B1A87" w:rsidRDefault="001B1A87" w:rsidP="001B1A87">
      <w:pPr>
        <w:numPr>
          <w:ilvl w:val="1"/>
          <w:numId w:val="4"/>
        </w:numPr>
        <w:spacing w:line="240" w:lineRule="auto"/>
        <w:ind w:firstLine="359"/>
      </w:pPr>
      <w:r>
        <w:t>Update Documents Continually as New Information is Available</w:t>
      </w:r>
      <w:r w:rsidRPr="00912F6A">
        <w:t xml:space="preserve"> </w:t>
      </w:r>
      <w:r w:rsidRPr="00912F6A">
        <w:t>(</w:t>
      </w:r>
      <w:r>
        <w:t>1</w:t>
      </w:r>
      <w:r w:rsidRPr="00912F6A">
        <w:t xml:space="preserve"> hours)</w:t>
      </w:r>
    </w:p>
    <w:p w:rsidR="006033D2" w:rsidRPr="00912F6A" w:rsidRDefault="001B1A87" w:rsidP="001B1A87">
      <w:pPr>
        <w:spacing w:line="240" w:lineRule="auto"/>
        <w:ind w:left="357" w:firstLine="720"/>
      </w:pPr>
      <w:r w:rsidRPr="00912F6A">
        <w:t xml:space="preserve">Estimated time: </w:t>
      </w:r>
      <w:r>
        <w:t>4</w:t>
      </w:r>
      <w:r w:rsidRPr="00912F6A">
        <w:t xml:space="preserve"> hours</w:t>
      </w:r>
    </w:p>
    <w:p w:rsidR="00B013DA" w:rsidRDefault="00836452" w:rsidP="00912F6A">
      <w:pPr>
        <w:pStyle w:val="Heading1"/>
      </w:pPr>
      <w:r>
        <w:t>TEAM ROLES &amp; TASK ASSIGNMENTS</w:t>
      </w:r>
    </w:p>
    <w:p w:rsidR="00D6150F" w:rsidRDefault="00D6150F" w:rsidP="00D6150F">
      <w:pPr>
        <w:ind w:left="-5"/>
      </w:pPr>
      <w:r>
        <w:t xml:space="preserve">Subin Jeong(Product owner) : 1.a 1.b </w:t>
      </w:r>
    </w:p>
    <w:p w:rsidR="00D6150F" w:rsidRDefault="00D6150F" w:rsidP="00D6150F">
      <w:pPr>
        <w:ind w:left="-5"/>
      </w:pPr>
      <w:r>
        <w:t xml:space="preserve">Hakyeong Kim(Designer owner) : 2.a  </w:t>
      </w:r>
    </w:p>
    <w:p w:rsidR="00D6150F" w:rsidRDefault="00D6150F" w:rsidP="00D6150F">
      <w:pPr>
        <w:ind w:left="-5"/>
      </w:pPr>
      <w:r>
        <w:t xml:space="preserve">Joowon Lim(Scrum master) : 1.c 3.a </w:t>
      </w:r>
    </w:p>
    <w:p w:rsidR="00D6150F" w:rsidRDefault="00D6150F" w:rsidP="00D6150F">
      <w:r>
        <w:t>Tim Burkhart(Producer) : 2.b 2.c</w:t>
      </w:r>
      <w:r>
        <w:t xml:space="preserve"> 3.b</w:t>
      </w:r>
    </w:p>
    <w:p w:rsidR="00D6150F" w:rsidRPr="00912F6A" w:rsidRDefault="00D6150F" w:rsidP="00D6150F">
      <w:r>
        <w:t>Mitchell Etzel(Producer) : 3.b</w:t>
      </w:r>
      <w:r>
        <w:t xml:space="preserve"> 4.a 4.b</w:t>
      </w:r>
    </w:p>
    <w:p w:rsidR="00E6361E" w:rsidRDefault="003F5D12" w:rsidP="003F5D12">
      <w:pPr>
        <w:pStyle w:val="Heading1"/>
      </w:pPr>
      <w:r>
        <w:t>Initial burn-up chart</w:t>
      </w:r>
    </w:p>
    <w:p w:rsidR="003F5D12" w:rsidRDefault="00D6150F" w:rsidP="003F5D12">
      <w:r>
        <w:rPr>
          <w:noProof/>
          <w:lang w:eastAsia="en-US"/>
        </w:rPr>
        <w:drawing>
          <wp:inline distT="0" distB="0" distL="0" distR="0" wp14:anchorId="623856AF" wp14:editId="266270F6">
            <wp:extent cx="5943600" cy="2564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0712_03193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0F" w:rsidRDefault="00D6150F" w:rsidP="003F5D12"/>
    <w:p w:rsidR="00D6150F" w:rsidRDefault="00D6150F" w:rsidP="003F5D12"/>
    <w:p w:rsidR="00207FF2" w:rsidRDefault="00207FF2" w:rsidP="00207FF2">
      <w:pPr>
        <w:pStyle w:val="Heading1"/>
      </w:pPr>
      <w:r>
        <w:t>Initial SCRUM Board</w:t>
      </w:r>
    </w:p>
    <w:p w:rsidR="00C95D5E" w:rsidRDefault="004431B2" w:rsidP="003F5D12">
      <w:r>
        <w:rPr>
          <w:noProof/>
          <w:lang w:eastAsia="en-US"/>
        </w:rPr>
        <w:drawing>
          <wp:inline distT="0" distB="0" distL="0" distR="0">
            <wp:extent cx="59436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0711_17353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A0" w:rsidRPr="003142A0" w:rsidRDefault="00C95D5E" w:rsidP="00601956">
      <w:pPr>
        <w:jc w:val="center"/>
      </w:pPr>
      <w:r>
        <w:t>***Final Drafts Available in BSOE 316***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903" w:rsidRDefault="00933903">
      <w:pPr>
        <w:spacing w:after="0" w:line="240" w:lineRule="auto"/>
      </w:pPr>
      <w:r>
        <w:separator/>
      </w:r>
    </w:p>
  </w:endnote>
  <w:endnote w:type="continuationSeparator" w:id="0">
    <w:p w:rsidR="00933903" w:rsidRDefault="0093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903" w:rsidRDefault="00933903">
      <w:pPr>
        <w:spacing w:after="0" w:line="240" w:lineRule="auto"/>
      </w:pPr>
      <w:r>
        <w:separator/>
      </w:r>
    </w:p>
  </w:footnote>
  <w:footnote w:type="continuationSeparator" w:id="0">
    <w:p w:rsidR="00933903" w:rsidRDefault="00933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05428"/>
    <w:multiLevelType w:val="hybridMultilevel"/>
    <w:tmpl w:val="FE02442A"/>
    <w:lvl w:ilvl="0" w:tplc="586236E2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E8A44">
      <w:start w:val="1"/>
      <w:numFmt w:val="lowerLetter"/>
      <w:lvlText w:val="%2."/>
      <w:lvlJc w:val="left"/>
      <w:pPr>
        <w:ind w:left="1077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2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12"/>
  </w:num>
  <w:num w:numId="7">
    <w:abstractNumId w:val="0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A1D72"/>
    <w:rsid w:val="001B1A87"/>
    <w:rsid w:val="00207FF2"/>
    <w:rsid w:val="002C0570"/>
    <w:rsid w:val="002F6700"/>
    <w:rsid w:val="003142A0"/>
    <w:rsid w:val="00347F2A"/>
    <w:rsid w:val="003F5D12"/>
    <w:rsid w:val="004431B2"/>
    <w:rsid w:val="004635B4"/>
    <w:rsid w:val="00537F3B"/>
    <w:rsid w:val="005C50C8"/>
    <w:rsid w:val="00601956"/>
    <w:rsid w:val="006033D2"/>
    <w:rsid w:val="00624443"/>
    <w:rsid w:val="006B4169"/>
    <w:rsid w:val="00710DEF"/>
    <w:rsid w:val="00772B5B"/>
    <w:rsid w:val="00796232"/>
    <w:rsid w:val="007F2929"/>
    <w:rsid w:val="00815D4F"/>
    <w:rsid w:val="00836452"/>
    <w:rsid w:val="00912F6A"/>
    <w:rsid w:val="00933903"/>
    <w:rsid w:val="00B0095A"/>
    <w:rsid w:val="00B013DA"/>
    <w:rsid w:val="00B501EA"/>
    <w:rsid w:val="00C25FBE"/>
    <w:rsid w:val="00C81695"/>
    <w:rsid w:val="00C95D5E"/>
    <w:rsid w:val="00D6150F"/>
    <w:rsid w:val="00DC4DBA"/>
    <w:rsid w:val="00E6361E"/>
    <w:rsid w:val="00E73938"/>
    <w:rsid w:val="00F804C8"/>
    <w:rsid w:val="00F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1DFD3B04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1D870A-E374-4696-9ECA-14DFB0A9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25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10</cp:revision>
  <dcterms:created xsi:type="dcterms:W3CDTF">2016-07-17T09:22:00Z</dcterms:created>
  <dcterms:modified xsi:type="dcterms:W3CDTF">2016-07-17T09:54:00Z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